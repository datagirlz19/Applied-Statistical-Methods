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1F5DE" w14:textId="509ED835" w:rsidR="003C50B1" w:rsidRPr="004C298A" w:rsidRDefault="003C50B1" w:rsidP="004C298A">
      <w:pPr>
        <w:rPr>
          <w:rFonts w:asciiTheme="majorHAnsi" w:hAnsiTheme="majorHAnsi" w:cstheme="majorHAnsi"/>
          <w:sz w:val="22"/>
          <w:szCs w:val="22"/>
        </w:rPr>
      </w:pPr>
      <w:r w:rsidRPr="004C298A">
        <w:rPr>
          <w:rFonts w:asciiTheme="majorHAnsi" w:hAnsiTheme="majorHAnsi" w:cstheme="majorHAnsi"/>
          <w:sz w:val="22"/>
          <w:szCs w:val="22"/>
        </w:rPr>
        <w:t xml:space="preserve">Disclaimer: This review does not necessarily cover </w:t>
      </w:r>
      <w:r w:rsidRPr="004C298A">
        <w:rPr>
          <w:rFonts w:asciiTheme="majorHAnsi" w:hAnsiTheme="majorHAnsi" w:cstheme="majorHAnsi"/>
          <w:i/>
          <w:sz w:val="22"/>
          <w:szCs w:val="22"/>
        </w:rPr>
        <w:t>every</w:t>
      </w:r>
      <w:r w:rsidRPr="004C298A">
        <w:rPr>
          <w:rFonts w:asciiTheme="majorHAnsi" w:hAnsiTheme="majorHAnsi" w:cstheme="majorHAnsi"/>
          <w:sz w:val="22"/>
          <w:szCs w:val="22"/>
        </w:rPr>
        <w:t xml:space="preserve"> topic that could be on the test.  Similarly, questions asked on the test may not follow the exact format of the questions on this review.</w:t>
      </w:r>
      <w:r w:rsidR="00774548">
        <w:rPr>
          <w:rFonts w:asciiTheme="majorHAnsi" w:hAnsiTheme="majorHAnsi" w:cstheme="majorHAnsi"/>
          <w:sz w:val="22"/>
          <w:szCs w:val="22"/>
        </w:rPr>
        <w:t xml:space="preserve">  I STRONGLY ENCOURAGE you to also study the Test 1 and Test 2 Reviews, the </w:t>
      </w:r>
      <w:proofErr w:type="spellStart"/>
      <w:r w:rsidR="00774548">
        <w:rPr>
          <w:rFonts w:asciiTheme="majorHAnsi" w:hAnsiTheme="majorHAnsi" w:cstheme="majorHAnsi"/>
          <w:sz w:val="22"/>
          <w:szCs w:val="22"/>
        </w:rPr>
        <w:t>homeworks</w:t>
      </w:r>
      <w:proofErr w:type="spellEnd"/>
      <w:r w:rsidR="00774548">
        <w:rPr>
          <w:rFonts w:asciiTheme="majorHAnsi" w:hAnsiTheme="majorHAnsi" w:cstheme="majorHAnsi"/>
          <w:sz w:val="22"/>
          <w:szCs w:val="22"/>
        </w:rPr>
        <w:t xml:space="preserve">, </w:t>
      </w:r>
      <w:r w:rsidR="0099573D">
        <w:rPr>
          <w:rFonts w:asciiTheme="majorHAnsi" w:hAnsiTheme="majorHAnsi" w:cstheme="majorHAnsi"/>
          <w:sz w:val="22"/>
          <w:szCs w:val="22"/>
        </w:rPr>
        <w:t xml:space="preserve">the videos, </w:t>
      </w:r>
      <w:r w:rsidR="00774548">
        <w:rPr>
          <w:rFonts w:asciiTheme="majorHAnsi" w:hAnsiTheme="majorHAnsi" w:cstheme="majorHAnsi"/>
          <w:sz w:val="22"/>
          <w:szCs w:val="22"/>
        </w:rPr>
        <w:t>the tests, etc.</w:t>
      </w:r>
    </w:p>
    <w:p w14:paraId="4712B229" w14:textId="77777777" w:rsidR="003161CA" w:rsidRPr="004C298A" w:rsidRDefault="003161CA" w:rsidP="004C298A">
      <w:pPr>
        <w:rPr>
          <w:rFonts w:asciiTheme="majorHAnsi" w:hAnsiTheme="majorHAnsi" w:cstheme="majorHAnsi"/>
          <w:sz w:val="22"/>
          <w:szCs w:val="22"/>
        </w:rPr>
      </w:pPr>
    </w:p>
    <w:p w14:paraId="4F6D9C9C" w14:textId="25B07E41" w:rsidR="00130D39" w:rsidRDefault="00D76284" w:rsidP="004C298A">
      <w:pPr>
        <w:rPr>
          <w:rFonts w:asciiTheme="majorHAnsi" w:hAnsiTheme="majorHAnsi" w:cstheme="majorHAnsi"/>
          <w:sz w:val="22"/>
          <w:szCs w:val="22"/>
        </w:rPr>
      </w:pPr>
      <w:r w:rsidRPr="004C298A">
        <w:rPr>
          <w:rFonts w:asciiTheme="majorHAnsi" w:hAnsiTheme="majorHAnsi" w:cstheme="majorHAnsi"/>
          <w:sz w:val="22"/>
          <w:szCs w:val="22"/>
        </w:rPr>
        <w:t xml:space="preserve">1. </w:t>
      </w:r>
      <w:r w:rsidR="00130D39" w:rsidRPr="004C298A">
        <w:rPr>
          <w:rFonts w:asciiTheme="majorHAnsi" w:hAnsiTheme="majorHAnsi" w:cstheme="majorHAnsi"/>
          <w:sz w:val="22"/>
          <w:szCs w:val="22"/>
        </w:rPr>
        <w:t xml:space="preserve">A soda-bottling machine is calibrated to dispense 20 ounces of soda to each bottle. The actual amount of soda dispensed varies </w:t>
      </w:r>
      <w:r w:rsidR="00EC2786" w:rsidRPr="004C298A">
        <w:rPr>
          <w:rFonts w:asciiTheme="majorHAnsi" w:hAnsiTheme="majorHAnsi" w:cstheme="majorHAnsi"/>
          <w:sz w:val="22"/>
          <w:szCs w:val="22"/>
        </w:rPr>
        <w:t>according to a normal distribution</w:t>
      </w:r>
      <w:r w:rsidR="002D0C02" w:rsidRPr="004C298A">
        <w:rPr>
          <w:rFonts w:asciiTheme="majorHAnsi" w:hAnsiTheme="majorHAnsi" w:cstheme="majorHAnsi"/>
          <w:sz w:val="22"/>
          <w:szCs w:val="22"/>
        </w:rPr>
        <w:t>. In a random sample of 30</w:t>
      </w:r>
      <w:r w:rsidR="00130D39" w:rsidRPr="004C298A">
        <w:rPr>
          <w:rFonts w:asciiTheme="majorHAnsi" w:hAnsiTheme="majorHAnsi" w:cstheme="majorHAnsi"/>
          <w:sz w:val="22"/>
          <w:szCs w:val="22"/>
        </w:rPr>
        <w:t xml:space="preserve"> bottles, we observe a mean soda volume of 19.91 ounces and standard deviation 0.12 ounces. Does this sample provide evidence that the mean volume of soda dispensed to bottles differs from 20 ounces? </w:t>
      </w:r>
      <w:r w:rsidR="002D0C02" w:rsidRPr="004C298A">
        <w:rPr>
          <w:rFonts w:asciiTheme="majorHAnsi" w:hAnsiTheme="majorHAnsi" w:cstheme="majorHAnsi"/>
          <w:sz w:val="22"/>
          <w:szCs w:val="22"/>
        </w:rPr>
        <w:t xml:space="preserve"> Use the output below to help you</w:t>
      </w:r>
      <w:r w:rsidR="00EC2786" w:rsidRPr="004C298A">
        <w:rPr>
          <w:rFonts w:asciiTheme="majorHAnsi" w:hAnsiTheme="majorHAnsi" w:cstheme="majorHAnsi"/>
          <w:sz w:val="22"/>
          <w:szCs w:val="22"/>
        </w:rPr>
        <w:t>, and specify which output (A, B, or C) you used.</w:t>
      </w:r>
    </w:p>
    <w:p w14:paraId="7EE85B20" w14:textId="77777777" w:rsidR="004C298A" w:rsidRPr="004C298A" w:rsidRDefault="004C298A" w:rsidP="004C298A">
      <w:pPr>
        <w:rPr>
          <w:rFonts w:asciiTheme="majorHAnsi" w:hAnsiTheme="majorHAnsi" w:cstheme="majorHAnsi"/>
          <w:sz w:val="22"/>
          <w:szCs w:val="22"/>
        </w:rPr>
      </w:pPr>
    </w:p>
    <w:p w14:paraId="3E9E5C7B" w14:textId="455DD46F" w:rsidR="00EC2786" w:rsidRPr="004C298A" w:rsidRDefault="00EC2786" w:rsidP="004C298A">
      <w:pPr>
        <w:rPr>
          <w:rFonts w:asciiTheme="majorHAnsi" w:hAnsiTheme="majorHAnsi" w:cstheme="majorHAnsi"/>
          <w:sz w:val="22"/>
          <w:szCs w:val="22"/>
        </w:rPr>
      </w:pPr>
      <w:r w:rsidRPr="004C298A">
        <w:rPr>
          <w:rFonts w:asciiTheme="majorHAnsi" w:hAnsiTheme="majorHAnsi" w:cstheme="majorHAnsi"/>
          <w:sz w:val="22"/>
          <w:szCs w:val="22"/>
        </w:rPr>
        <w:t xml:space="preserve">A. </w:t>
      </w:r>
    </w:p>
    <w:p w14:paraId="72DE7E65" w14:textId="3BAB87BB" w:rsidR="00EC2786" w:rsidRPr="004C298A" w:rsidRDefault="00EC2786" w:rsidP="004C298A">
      <w:pPr>
        <w:rPr>
          <w:rFonts w:asciiTheme="majorHAnsi" w:hAnsiTheme="majorHAnsi" w:cstheme="majorHAnsi"/>
          <w:sz w:val="22"/>
          <w:szCs w:val="22"/>
        </w:rPr>
      </w:pPr>
      <w:r w:rsidRPr="004C298A">
        <w:rPr>
          <w:rFonts w:asciiTheme="majorHAnsi" w:hAnsiTheme="majorHAnsi" w:cstheme="majorHAnsi"/>
          <w:noProof/>
          <w:sz w:val="22"/>
          <w:szCs w:val="22"/>
        </w:rPr>
        <w:drawing>
          <wp:inline distT="0" distB="0" distL="0" distR="0" wp14:anchorId="3305B046" wp14:editId="2191EDF0">
            <wp:extent cx="4356578" cy="2929054"/>
            <wp:effectExtent l="0" t="0" r="0" b="508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0085" cy="2971751"/>
                    </a:xfrm>
                    <a:prstGeom prst="rect">
                      <a:avLst/>
                    </a:prstGeom>
                  </pic:spPr>
                </pic:pic>
              </a:graphicData>
            </a:graphic>
          </wp:inline>
        </w:drawing>
      </w:r>
    </w:p>
    <w:p w14:paraId="3E82EFDE" w14:textId="7D5BA421" w:rsidR="00EC2786" w:rsidRPr="004C298A" w:rsidRDefault="00EC2786" w:rsidP="004C298A">
      <w:pPr>
        <w:rPr>
          <w:rFonts w:asciiTheme="majorHAnsi" w:hAnsiTheme="majorHAnsi" w:cstheme="majorHAnsi"/>
          <w:sz w:val="22"/>
          <w:szCs w:val="22"/>
        </w:rPr>
      </w:pPr>
      <w:r w:rsidRPr="004C298A">
        <w:rPr>
          <w:rFonts w:asciiTheme="majorHAnsi" w:hAnsiTheme="majorHAnsi" w:cstheme="majorHAnsi"/>
          <w:sz w:val="22"/>
          <w:szCs w:val="22"/>
        </w:rPr>
        <w:t xml:space="preserve">B. </w:t>
      </w:r>
    </w:p>
    <w:p w14:paraId="19EEA4AF" w14:textId="4F8FCFB9" w:rsidR="00A309D6" w:rsidRDefault="00EC2786" w:rsidP="004C298A">
      <w:pPr>
        <w:rPr>
          <w:rFonts w:asciiTheme="majorHAnsi" w:hAnsiTheme="majorHAnsi" w:cstheme="majorHAnsi"/>
          <w:sz w:val="22"/>
          <w:szCs w:val="22"/>
        </w:rPr>
      </w:pPr>
      <w:r w:rsidRPr="004C298A">
        <w:rPr>
          <w:rFonts w:asciiTheme="majorHAnsi" w:hAnsiTheme="majorHAnsi" w:cstheme="majorHAnsi"/>
          <w:noProof/>
          <w:sz w:val="22"/>
          <w:szCs w:val="22"/>
        </w:rPr>
        <w:drawing>
          <wp:inline distT="0" distB="0" distL="0" distR="0" wp14:anchorId="626297B7" wp14:editId="6D81B585">
            <wp:extent cx="4473868" cy="2995961"/>
            <wp:effectExtent l="0" t="0" r="0" b="127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6178" cy="3017598"/>
                    </a:xfrm>
                    <a:prstGeom prst="rect">
                      <a:avLst/>
                    </a:prstGeom>
                  </pic:spPr>
                </pic:pic>
              </a:graphicData>
            </a:graphic>
          </wp:inline>
        </w:drawing>
      </w:r>
    </w:p>
    <w:p w14:paraId="5B20D7E1" w14:textId="77777777" w:rsidR="00371C31" w:rsidRPr="004C298A" w:rsidRDefault="00371C31" w:rsidP="004C298A">
      <w:pPr>
        <w:rPr>
          <w:rFonts w:asciiTheme="majorHAnsi" w:hAnsiTheme="majorHAnsi" w:cstheme="majorHAnsi"/>
          <w:sz w:val="22"/>
          <w:szCs w:val="22"/>
        </w:rPr>
      </w:pPr>
    </w:p>
    <w:p w14:paraId="0181436B" w14:textId="57040064" w:rsidR="00371C31" w:rsidRPr="004C298A" w:rsidRDefault="00EC2786" w:rsidP="004C298A">
      <w:pPr>
        <w:rPr>
          <w:rFonts w:asciiTheme="majorHAnsi" w:hAnsiTheme="majorHAnsi" w:cstheme="majorHAnsi"/>
          <w:sz w:val="22"/>
          <w:szCs w:val="22"/>
        </w:rPr>
      </w:pPr>
      <w:r w:rsidRPr="004C298A">
        <w:rPr>
          <w:rFonts w:asciiTheme="majorHAnsi" w:hAnsiTheme="majorHAnsi" w:cstheme="majorHAnsi"/>
          <w:sz w:val="22"/>
          <w:szCs w:val="22"/>
        </w:rPr>
        <w:t xml:space="preserve">C. </w:t>
      </w:r>
    </w:p>
    <w:p w14:paraId="7786E9C5" w14:textId="04BA7A2F" w:rsidR="00EC2786" w:rsidRPr="004C298A" w:rsidRDefault="00EC2786" w:rsidP="004C298A">
      <w:pPr>
        <w:rPr>
          <w:rFonts w:asciiTheme="majorHAnsi" w:hAnsiTheme="majorHAnsi" w:cstheme="majorHAnsi"/>
          <w:sz w:val="22"/>
          <w:szCs w:val="22"/>
        </w:rPr>
      </w:pPr>
      <w:r w:rsidRPr="004C298A">
        <w:rPr>
          <w:rFonts w:asciiTheme="majorHAnsi" w:hAnsiTheme="majorHAnsi" w:cstheme="majorHAnsi"/>
          <w:noProof/>
          <w:sz w:val="22"/>
          <w:szCs w:val="22"/>
        </w:rPr>
        <w:drawing>
          <wp:inline distT="0" distB="0" distL="0" distR="0" wp14:anchorId="00EDFFB2" wp14:editId="73E06BCD">
            <wp:extent cx="4601737" cy="3125838"/>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9393" cy="3144624"/>
                    </a:xfrm>
                    <a:prstGeom prst="rect">
                      <a:avLst/>
                    </a:prstGeom>
                  </pic:spPr>
                </pic:pic>
              </a:graphicData>
            </a:graphic>
          </wp:inline>
        </w:drawing>
      </w:r>
    </w:p>
    <w:p w14:paraId="316DDAF7" w14:textId="03947C08" w:rsidR="003161CA" w:rsidRDefault="003161CA" w:rsidP="003161CA">
      <w:pPr>
        <w:rPr>
          <w:rFonts w:asciiTheme="majorHAnsi" w:hAnsiTheme="majorHAnsi" w:cstheme="majorHAnsi"/>
          <w:sz w:val="22"/>
          <w:szCs w:val="22"/>
        </w:rPr>
      </w:pPr>
    </w:p>
    <w:p w14:paraId="7266E963" w14:textId="0635FF42" w:rsidR="00371C31" w:rsidRDefault="00371C31" w:rsidP="003161CA">
      <w:pPr>
        <w:rPr>
          <w:rFonts w:asciiTheme="majorHAnsi" w:hAnsiTheme="majorHAnsi" w:cstheme="majorHAnsi"/>
          <w:sz w:val="22"/>
          <w:szCs w:val="22"/>
        </w:rPr>
      </w:pPr>
    </w:p>
    <w:p w14:paraId="608E4038" w14:textId="58B78B04" w:rsidR="00371C31" w:rsidRDefault="00371C31" w:rsidP="003161CA">
      <w:pPr>
        <w:rPr>
          <w:rFonts w:asciiTheme="majorHAnsi" w:hAnsiTheme="majorHAnsi" w:cstheme="majorHAnsi"/>
          <w:sz w:val="22"/>
          <w:szCs w:val="22"/>
        </w:rPr>
      </w:pPr>
    </w:p>
    <w:p w14:paraId="7112534A" w14:textId="1452A072" w:rsidR="003161CA" w:rsidRDefault="00371C31" w:rsidP="003161CA">
      <w:pPr>
        <w:rPr>
          <w:rFonts w:asciiTheme="majorHAnsi" w:hAnsiTheme="majorHAnsi" w:cstheme="majorHAnsi"/>
          <w:sz w:val="22"/>
          <w:szCs w:val="22"/>
        </w:rPr>
      </w:pPr>
      <w:r w:rsidRPr="003161CA">
        <w:rPr>
          <w:rFonts w:asciiTheme="majorHAnsi" w:hAnsiTheme="majorHAnsi" w:cstheme="majorHAnsi"/>
          <w:noProof/>
          <w:sz w:val="22"/>
          <w:szCs w:val="22"/>
        </w:rPr>
        <w:drawing>
          <wp:anchor distT="0" distB="0" distL="114300" distR="114300" simplePos="0" relativeHeight="251660288" behindDoc="0" locked="0" layoutInCell="1" allowOverlap="1" wp14:anchorId="2CE69AF2" wp14:editId="3CAF1222">
            <wp:simplePos x="0" y="0"/>
            <wp:positionH relativeFrom="column">
              <wp:posOffset>3211195</wp:posOffset>
            </wp:positionH>
            <wp:positionV relativeFrom="paragraph">
              <wp:posOffset>169545</wp:posOffset>
            </wp:positionV>
            <wp:extent cx="2762885" cy="2215515"/>
            <wp:effectExtent l="0" t="0" r="5715" b="0"/>
            <wp:wrapTight wrapText="bothSides">
              <wp:wrapPolygon edited="0">
                <wp:start x="0" y="0"/>
                <wp:lineTo x="0" y="21420"/>
                <wp:lineTo x="21545" y="21420"/>
                <wp:lineTo x="21545"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4878"/>
                    <a:stretch/>
                  </pic:blipFill>
                  <pic:spPr bwMode="auto">
                    <a:xfrm>
                      <a:off x="0" y="0"/>
                      <a:ext cx="2762885" cy="2215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C4DB24" w14:textId="5C5DC4C5" w:rsidR="003161CA" w:rsidRPr="003161CA" w:rsidRDefault="007A77CA" w:rsidP="003161CA">
      <w:pPr>
        <w:rPr>
          <w:rFonts w:asciiTheme="majorHAnsi" w:hAnsiTheme="majorHAnsi" w:cstheme="majorHAnsi"/>
          <w:sz w:val="22"/>
          <w:szCs w:val="22"/>
        </w:rPr>
      </w:pPr>
      <w:r w:rsidRPr="003161CA">
        <w:rPr>
          <w:rFonts w:asciiTheme="majorHAnsi" w:hAnsiTheme="majorHAnsi" w:cstheme="majorHAnsi"/>
          <w:sz w:val="22"/>
          <w:szCs w:val="22"/>
        </w:rPr>
        <w:t>2</w:t>
      </w:r>
      <w:r w:rsidR="00D76284" w:rsidRPr="003161CA">
        <w:rPr>
          <w:rFonts w:asciiTheme="majorHAnsi" w:hAnsiTheme="majorHAnsi" w:cstheme="majorHAnsi"/>
          <w:sz w:val="22"/>
          <w:szCs w:val="22"/>
        </w:rPr>
        <w:t xml:space="preserve">. </w:t>
      </w:r>
      <w:r w:rsidR="003161CA" w:rsidRPr="003161CA">
        <w:rPr>
          <w:rFonts w:asciiTheme="majorHAnsi" w:hAnsiTheme="majorHAnsi" w:cstheme="majorHAnsi"/>
          <w:sz w:val="22"/>
          <w:szCs w:val="22"/>
        </w:rPr>
        <w:t xml:space="preserve">At right is a scatterplot (from </w:t>
      </w:r>
      <w:proofErr w:type="spellStart"/>
      <w:r w:rsidR="003161CA" w:rsidRPr="003161CA">
        <w:rPr>
          <w:rFonts w:asciiTheme="majorHAnsi" w:hAnsiTheme="majorHAnsi" w:cstheme="majorHAnsi"/>
          <w:sz w:val="22"/>
          <w:szCs w:val="22"/>
        </w:rPr>
        <w:t>StatKey</w:t>
      </w:r>
      <w:proofErr w:type="spellEnd"/>
      <w:r w:rsidR="003161CA" w:rsidRPr="003161CA">
        <w:rPr>
          <w:rFonts w:asciiTheme="majorHAnsi" w:hAnsiTheme="majorHAnsi" w:cstheme="majorHAnsi"/>
          <w:sz w:val="22"/>
          <w:szCs w:val="22"/>
        </w:rPr>
        <w:t>) of body temperature and pulse (bpm) for a sample of 25 healthy US women.  We are investigating the correlation between body temperature and pulse.</w:t>
      </w:r>
    </w:p>
    <w:p w14:paraId="31A557B5" w14:textId="7E347B23" w:rsidR="003161CA" w:rsidRPr="003161CA" w:rsidRDefault="003161CA" w:rsidP="003161CA">
      <w:pPr>
        <w:rPr>
          <w:rFonts w:asciiTheme="majorHAnsi" w:hAnsiTheme="majorHAnsi" w:cstheme="majorHAnsi"/>
          <w:sz w:val="22"/>
          <w:szCs w:val="22"/>
        </w:rPr>
      </w:pPr>
    </w:p>
    <w:p w14:paraId="4067295C" w14:textId="647FBB6C" w:rsidR="003161CA" w:rsidRDefault="003161CA" w:rsidP="003161CA">
      <w:pPr>
        <w:rPr>
          <w:rFonts w:asciiTheme="majorHAnsi" w:hAnsiTheme="majorHAnsi" w:cstheme="majorHAnsi"/>
          <w:sz w:val="22"/>
          <w:szCs w:val="22"/>
        </w:rPr>
      </w:pPr>
      <w:r w:rsidRPr="003161CA">
        <w:rPr>
          <w:rFonts w:asciiTheme="majorHAnsi" w:hAnsiTheme="majorHAnsi" w:cstheme="majorHAnsi"/>
          <w:sz w:val="22"/>
          <w:szCs w:val="22"/>
        </w:rPr>
        <w:t>(a) Is there an overall straight-line relationship between</w:t>
      </w:r>
      <w:r w:rsidRPr="004C298A">
        <w:rPr>
          <w:rFonts w:asciiTheme="majorHAnsi" w:hAnsiTheme="majorHAnsi" w:cstheme="majorHAnsi"/>
          <w:sz w:val="22"/>
          <w:szCs w:val="22"/>
        </w:rPr>
        <w:t xml:space="preserve"> </w:t>
      </w:r>
      <w:r>
        <w:rPr>
          <w:rFonts w:asciiTheme="majorHAnsi" w:hAnsiTheme="majorHAnsi" w:cstheme="majorHAnsi"/>
          <w:sz w:val="22"/>
          <w:szCs w:val="22"/>
        </w:rPr>
        <w:t>body temperature</w:t>
      </w:r>
      <w:r w:rsidRPr="004C298A">
        <w:rPr>
          <w:rFonts w:asciiTheme="majorHAnsi" w:hAnsiTheme="majorHAnsi" w:cstheme="majorHAnsi"/>
          <w:sz w:val="22"/>
          <w:szCs w:val="22"/>
        </w:rPr>
        <w:t xml:space="preserve"> and </w:t>
      </w:r>
      <w:r>
        <w:rPr>
          <w:rFonts w:asciiTheme="majorHAnsi" w:hAnsiTheme="majorHAnsi" w:cstheme="majorHAnsi"/>
          <w:sz w:val="22"/>
          <w:szCs w:val="22"/>
        </w:rPr>
        <w:t>pulse</w:t>
      </w:r>
      <w:r w:rsidRPr="004C298A">
        <w:rPr>
          <w:rFonts w:asciiTheme="majorHAnsi" w:hAnsiTheme="majorHAnsi" w:cstheme="majorHAnsi"/>
          <w:sz w:val="22"/>
          <w:szCs w:val="22"/>
        </w:rPr>
        <w:t>?</w:t>
      </w:r>
    </w:p>
    <w:p w14:paraId="50AA8F61" w14:textId="77777777" w:rsidR="003161CA" w:rsidRPr="004C298A" w:rsidRDefault="003161CA" w:rsidP="003161CA">
      <w:pPr>
        <w:rPr>
          <w:rFonts w:asciiTheme="majorHAnsi" w:hAnsiTheme="majorHAnsi" w:cstheme="majorHAnsi"/>
          <w:sz w:val="22"/>
          <w:szCs w:val="22"/>
        </w:rPr>
      </w:pPr>
    </w:p>
    <w:p w14:paraId="3A4B57BA" w14:textId="48FE600D" w:rsidR="003161CA" w:rsidRPr="004C298A" w:rsidRDefault="003161CA" w:rsidP="003161CA">
      <w:pPr>
        <w:rPr>
          <w:rFonts w:asciiTheme="majorHAnsi" w:hAnsiTheme="majorHAnsi" w:cstheme="majorHAnsi"/>
          <w:sz w:val="22"/>
          <w:szCs w:val="22"/>
        </w:rPr>
      </w:pPr>
      <w:r w:rsidRPr="004C298A">
        <w:rPr>
          <w:rFonts w:asciiTheme="majorHAnsi" w:hAnsiTheme="majorHAnsi" w:cstheme="majorHAnsi"/>
          <w:sz w:val="22"/>
          <w:szCs w:val="22"/>
        </w:rPr>
        <w:t xml:space="preserve">(b) What is the correlation between </w:t>
      </w:r>
      <w:r w:rsidR="000A4ECB">
        <w:rPr>
          <w:rFonts w:asciiTheme="majorHAnsi" w:hAnsiTheme="majorHAnsi" w:cstheme="majorHAnsi"/>
          <w:sz w:val="22"/>
          <w:szCs w:val="22"/>
        </w:rPr>
        <w:t>body temperature</w:t>
      </w:r>
      <w:r w:rsidRPr="004C298A">
        <w:rPr>
          <w:rFonts w:asciiTheme="majorHAnsi" w:hAnsiTheme="majorHAnsi" w:cstheme="majorHAnsi"/>
          <w:sz w:val="22"/>
          <w:szCs w:val="22"/>
        </w:rPr>
        <w:t xml:space="preserve"> and </w:t>
      </w:r>
      <w:r w:rsidR="000A4ECB">
        <w:rPr>
          <w:rFonts w:asciiTheme="majorHAnsi" w:hAnsiTheme="majorHAnsi" w:cstheme="majorHAnsi"/>
          <w:sz w:val="22"/>
          <w:szCs w:val="22"/>
        </w:rPr>
        <w:t>pulse</w:t>
      </w:r>
      <w:r w:rsidRPr="004C298A">
        <w:rPr>
          <w:rFonts w:asciiTheme="majorHAnsi" w:hAnsiTheme="majorHAnsi" w:cstheme="majorHAnsi"/>
          <w:sz w:val="22"/>
          <w:szCs w:val="22"/>
        </w:rPr>
        <w:t>?  Is this correlation strong, weak, or moderate?</w:t>
      </w:r>
    </w:p>
    <w:p w14:paraId="77714C17" w14:textId="77777777" w:rsidR="003161CA" w:rsidRDefault="003161CA" w:rsidP="003161CA">
      <w:pPr>
        <w:rPr>
          <w:rFonts w:asciiTheme="majorHAnsi" w:hAnsiTheme="majorHAnsi" w:cstheme="majorHAnsi"/>
          <w:sz w:val="22"/>
          <w:szCs w:val="22"/>
        </w:rPr>
      </w:pPr>
    </w:p>
    <w:p w14:paraId="5081002C" w14:textId="3918B125" w:rsidR="003161CA" w:rsidRDefault="003161CA" w:rsidP="003161CA">
      <w:pPr>
        <w:rPr>
          <w:rFonts w:asciiTheme="majorHAnsi" w:hAnsiTheme="majorHAnsi" w:cstheme="majorHAnsi"/>
          <w:sz w:val="22"/>
          <w:szCs w:val="22"/>
        </w:rPr>
      </w:pPr>
      <w:r w:rsidRPr="004C298A">
        <w:rPr>
          <w:rFonts w:asciiTheme="majorHAnsi" w:hAnsiTheme="majorHAnsi" w:cstheme="majorHAnsi"/>
          <w:sz w:val="22"/>
          <w:szCs w:val="22"/>
        </w:rPr>
        <w:t xml:space="preserve">(c) Report the </w:t>
      </w:r>
      <w:r w:rsidR="000A4ECB">
        <w:rPr>
          <w:rFonts w:asciiTheme="majorHAnsi" w:hAnsiTheme="majorHAnsi" w:cstheme="majorHAnsi"/>
          <w:sz w:val="22"/>
          <w:szCs w:val="22"/>
        </w:rPr>
        <w:t xml:space="preserve">equation of the </w:t>
      </w:r>
      <w:r w:rsidRPr="004C298A">
        <w:rPr>
          <w:rFonts w:asciiTheme="majorHAnsi" w:hAnsiTheme="majorHAnsi" w:cstheme="majorHAnsi"/>
          <w:sz w:val="22"/>
          <w:szCs w:val="22"/>
        </w:rPr>
        <w:t xml:space="preserve">regression line for predicting </w:t>
      </w:r>
      <w:r w:rsidR="000A4ECB">
        <w:rPr>
          <w:rFonts w:asciiTheme="majorHAnsi" w:hAnsiTheme="majorHAnsi" w:cstheme="majorHAnsi"/>
          <w:sz w:val="22"/>
          <w:szCs w:val="22"/>
        </w:rPr>
        <w:t>pulse</w:t>
      </w:r>
      <w:r w:rsidRPr="004C298A">
        <w:rPr>
          <w:rFonts w:asciiTheme="majorHAnsi" w:hAnsiTheme="majorHAnsi" w:cstheme="majorHAnsi"/>
          <w:sz w:val="22"/>
          <w:szCs w:val="22"/>
        </w:rPr>
        <w:t xml:space="preserve"> from </w:t>
      </w:r>
      <w:r w:rsidR="000A4ECB">
        <w:rPr>
          <w:rFonts w:asciiTheme="majorHAnsi" w:hAnsiTheme="majorHAnsi" w:cstheme="majorHAnsi"/>
          <w:sz w:val="22"/>
          <w:szCs w:val="22"/>
        </w:rPr>
        <w:t>body temp</w:t>
      </w:r>
      <w:r w:rsidRPr="004C298A">
        <w:rPr>
          <w:rFonts w:asciiTheme="majorHAnsi" w:hAnsiTheme="majorHAnsi" w:cstheme="majorHAnsi"/>
          <w:sz w:val="22"/>
          <w:szCs w:val="22"/>
        </w:rPr>
        <w:t>. What does the slope of the regression line mean in context of this problem?</w:t>
      </w:r>
    </w:p>
    <w:p w14:paraId="0350A5B2" w14:textId="47F15B8E" w:rsidR="0085306F" w:rsidRDefault="0085306F" w:rsidP="003161CA">
      <w:pPr>
        <w:rPr>
          <w:rFonts w:asciiTheme="majorHAnsi" w:hAnsiTheme="majorHAnsi" w:cstheme="majorHAnsi"/>
          <w:sz w:val="22"/>
          <w:szCs w:val="22"/>
        </w:rPr>
      </w:pPr>
    </w:p>
    <w:p w14:paraId="483C88D0" w14:textId="3D124DB5" w:rsidR="0085306F" w:rsidRPr="0085306F" w:rsidRDefault="0085306F" w:rsidP="0085306F">
      <w:pPr>
        <w:rPr>
          <w:rFonts w:asciiTheme="majorHAnsi" w:hAnsiTheme="majorHAnsi" w:cstheme="majorHAnsi"/>
          <w:sz w:val="22"/>
          <w:szCs w:val="22"/>
        </w:rPr>
      </w:pPr>
      <w:r w:rsidRPr="0085306F">
        <w:rPr>
          <w:rFonts w:asciiTheme="majorHAnsi" w:hAnsiTheme="majorHAnsi" w:cstheme="majorHAnsi"/>
          <w:sz w:val="22"/>
          <w:szCs w:val="22"/>
        </w:rPr>
        <w:t xml:space="preserve">(d) </w:t>
      </w:r>
      <w:r w:rsidR="00F53161">
        <w:rPr>
          <w:rFonts w:asciiTheme="majorHAnsi" w:hAnsiTheme="majorHAnsi" w:cstheme="majorHAnsi"/>
          <w:sz w:val="22"/>
          <w:szCs w:val="22"/>
        </w:rPr>
        <w:t xml:space="preserve">The 95% confidence interval for the correlation is (0.221, 0.723).  Interpret this confidence interval.  </w:t>
      </w:r>
    </w:p>
    <w:p w14:paraId="555977E4" w14:textId="77777777" w:rsidR="0085306F" w:rsidRPr="0085306F" w:rsidRDefault="0085306F" w:rsidP="0085306F">
      <w:pPr>
        <w:pStyle w:val="Times"/>
        <w:tabs>
          <w:tab w:val="left" w:pos="440"/>
        </w:tabs>
        <w:rPr>
          <w:rFonts w:asciiTheme="majorHAnsi" w:hAnsiTheme="majorHAnsi" w:cstheme="majorHAnsi"/>
          <w:sz w:val="22"/>
          <w:szCs w:val="22"/>
        </w:rPr>
      </w:pPr>
    </w:p>
    <w:p w14:paraId="2C05B300" w14:textId="77777777" w:rsidR="0085306F" w:rsidRPr="0085306F" w:rsidRDefault="0085306F" w:rsidP="0085306F">
      <w:pPr>
        <w:pStyle w:val="Times"/>
        <w:tabs>
          <w:tab w:val="left" w:pos="440"/>
        </w:tabs>
        <w:rPr>
          <w:rFonts w:asciiTheme="majorHAnsi" w:hAnsiTheme="majorHAnsi" w:cstheme="majorHAnsi"/>
          <w:sz w:val="22"/>
          <w:szCs w:val="22"/>
        </w:rPr>
      </w:pPr>
    </w:p>
    <w:p w14:paraId="71B0D872" w14:textId="77777777" w:rsidR="0085306F" w:rsidRPr="0085306F" w:rsidRDefault="0085306F" w:rsidP="0085306F">
      <w:pPr>
        <w:pStyle w:val="Times"/>
        <w:tabs>
          <w:tab w:val="left" w:pos="360"/>
        </w:tabs>
        <w:ind w:left="720" w:hanging="360"/>
        <w:rPr>
          <w:rFonts w:asciiTheme="majorHAnsi" w:hAnsiTheme="majorHAnsi" w:cstheme="majorHAnsi"/>
          <w:sz w:val="22"/>
          <w:szCs w:val="22"/>
        </w:rPr>
      </w:pPr>
    </w:p>
    <w:p w14:paraId="301F0BDC" w14:textId="77777777" w:rsidR="0085306F" w:rsidRDefault="0085306F" w:rsidP="003161CA">
      <w:pPr>
        <w:rPr>
          <w:rFonts w:asciiTheme="majorHAnsi" w:hAnsiTheme="majorHAnsi" w:cstheme="majorHAnsi"/>
          <w:sz w:val="22"/>
          <w:szCs w:val="22"/>
        </w:rPr>
      </w:pPr>
    </w:p>
    <w:p w14:paraId="7D29D0CF" w14:textId="22E59D0E" w:rsidR="0085306F" w:rsidRDefault="0085306F" w:rsidP="003161CA">
      <w:pPr>
        <w:rPr>
          <w:rFonts w:asciiTheme="majorHAnsi" w:hAnsiTheme="majorHAnsi" w:cstheme="majorHAnsi"/>
          <w:sz w:val="22"/>
          <w:szCs w:val="22"/>
        </w:rPr>
      </w:pPr>
    </w:p>
    <w:p w14:paraId="5DC6DDCD" w14:textId="77777777" w:rsidR="00FE31B1" w:rsidRPr="004C298A" w:rsidRDefault="00FE31B1" w:rsidP="003161CA">
      <w:pPr>
        <w:rPr>
          <w:rFonts w:asciiTheme="majorHAnsi" w:hAnsiTheme="majorHAnsi" w:cstheme="majorHAnsi"/>
          <w:sz w:val="22"/>
          <w:szCs w:val="22"/>
        </w:rPr>
      </w:pPr>
    </w:p>
    <w:p w14:paraId="19FCA4E4" w14:textId="4BFD4696" w:rsidR="0085306F" w:rsidRPr="00BE3D78" w:rsidRDefault="0085306F" w:rsidP="0085306F">
      <w:pPr>
        <w:rPr>
          <w:rFonts w:asciiTheme="majorHAnsi" w:hAnsiTheme="majorHAnsi" w:cstheme="majorHAnsi"/>
          <w:sz w:val="22"/>
          <w:szCs w:val="22"/>
        </w:rPr>
      </w:pPr>
      <w:r>
        <w:rPr>
          <w:rFonts w:asciiTheme="majorHAnsi" w:hAnsiTheme="majorHAnsi" w:cstheme="majorHAnsi"/>
          <w:sz w:val="22"/>
          <w:szCs w:val="22"/>
        </w:rPr>
        <w:lastRenderedPageBreak/>
        <w:t xml:space="preserve">3. </w:t>
      </w:r>
      <w:r w:rsidRPr="00BE3D78">
        <w:rPr>
          <w:rFonts w:asciiTheme="majorHAnsi" w:hAnsiTheme="majorHAnsi" w:cstheme="majorHAnsi"/>
          <w:sz w:val="22"/>
          <w:szCs w:val="22"/>
        </w:rPr>
        <w:t xml:space="preserve">In 1980, the active ingredient in marijuana was shown to outperform a placebo in reducing nausea in chemotherapy patients. Many studies are now underway to see if the drug has additional medicinal uses. In one controlled, randomized trial, </w:t>
      </w:r>
      <w:r>
        <w:rPr>
          <w:rFonts w:asciiTheme="majorHAnsi" w:hAnsiTheme="majorHAnsi" w:cstheme="majorHAnsi"/>
          <w:sz w:val="22"/>
          <w:szCs w:val="22"/>
        </w:rPr>
        <w:t>67</w:t>
      </w:r>
      <w:r w:rsidRPr="00BE3D78">
        <w:rPr>
          <w:rFonts w:asciiTheme="majorHAnsi" w:hAnsiTheme="majorHAnsi" w:cstheme="majorHAnsi"/>
          <w:sz w:val="22"/>
          <w:szCs w:val="22"/>
        </w:rPr>
        <w:t xml:space="preserve"> patients with HIV were randomly assigned to two groups, with one group getting cannabis (marijuana) and the other getting a placebo. All of the patients had severe neuropathic pain, and the response variable is whether or not pain was reduced by 30% or more (a standard benchmark in pain measurement). The results are shown in the table below. The question of interest is whether marijuana is more effective than a placebo in relieving pain.</w:t>
      </w:r>
    </w:p>
    <w:tbl>
      <w:tblPr>
        <w:tblStyle w:val="Table"/>
        <w:tblW w:w="3166" w:type="pct"/>
        <w:tblInd w:w="1980" w:type="dxa"/>
        <w:tblLook w:val="07E0" w:firstRow="1" w:lastRow="1" w:firstColumn="1" w:lastColumn="1" w:noHBand="1" w:noVBand="1"/>
      </w:tblPr>
      <w:tblGrid>
        <w:gridCol w:w="1052"/>
        <w:gridCol w:w="3159"/>
        <w:gridCol w:w="1853"/>
      </w:tblGrid>
      <w:tr w:rsidR="0085306F" w:rsidRPr="00BE3D78" w14:paraId="0261E45B" w14:textId="77777777" w:rsidTr="00553B68">
        <w:tc>
          <w:tcPr>
            <w:tcW w:w="867" w:type="pct"/>
            <w:tcBorders>
              <w:bottom w:val="single" w:sz="0" w:space="0" w:color="auto"/>
            </w:tcBorders>
            <w:vAlign w:val="bottom"/>
          </w:tcPr>
          <w:p w14:paraId="0C4E6CB1" w14:textId="77777777" w:rsidR="0085306F" w:rsidRPr="00BE3D78" w:rsidRDefault="0085306F" w:rsidP="00553B68">
            <w:pPr>
              <w:pStyle w:val="Compact"/>
              <w:rPr>
                <w:rFonts w:asciiTheme="majorHAnsi" w:hAnsiTheme="majorHAnsi" w:cstheme="majorHAnsi"/>
                <w:sz w:val="22"/>
                <w:szCs w:val="22"/>
              </w:rPr>
            </w:pPr>
          </w:p>
        </w:tc>
        <w:tc>
          <w:tcPr>
            <w:tcW w:w="2605" w:type="pct"/>
            <w:tcBorders>
              <w:bottom w:val="single" w:sz="0" w:space="0" w:color="auto"/>
            </w:tcBorders>
            <w:vAlign w:val="bottom"/>
          </w:tcPr>
          <w:p w14:paraId="37AC6CB6" w14:textId="77777777" w:rsidR="0085306F" w:rsidRPr="00BE3D78" w:rsidRDefault="0085306F" w:rsidP="00553B68">
            <w:pPr>
              <w:pStyle w:val="Compact"/>
              <w:rPr>
                <w:rFonts w:asciiTheme="majorHAnsi" w:hAnsiTheme="majorHAnsi" w:cstheme="majorHAnsi"/>
                <w:sz w:val="22"/>
                <w:szCs w:val="22"/>
              </w:rPr>
            </w:pPr>
            <w:r w:rsidRPr="00BE3D78">
              <w:rPr>
                <w:rFonts w:asciiTheme="majorHAnsi" w:hAnsiTheme="majorHAnsi" w:cstheme="majorHAnsi"/>
                <w:sz w:val="22"/>
                <w:szCs w:val="22"/>
              </w:rPr>
              <w:t>Pain Reduced (by at least 30%)</w:t>
            </w:r>
          </w:p>
        </w:tc>
        <w:tc>
          <w:tcPr>
            <w:tcW w:w="0" w:type="auto"/>
            <w:tcBorders>
              <w:bottom w:val="single" w:sz="0" w:space="0" w:color="auto"/>
            </w:tcBorders>
            <w:vAlign w:val="bottom"/>
          </w:tcPr>
          <w:p w14:paraId="6CD3549C" w14:textId="77777777" w:rsidR="0085306F" w:rsidRPr="00BE3D78" w:rsidRDefault="0085306F" w:rsidP="00553B68">
            <w:pPr>
              <w:pStyle w:val="Compact"/>
              <w:rPr>
                <w:rFonts w:asciiTheme="majorHAnsi" w:hAnsiTheme="majorHAnsi" w:cstheme="majorHAnsi"/>
                <w:sz w:val="22"/>
                <w:szCs w:val="22"/>
              </w:rPr>
            </w:pPr>
            <w:r w:rsidRPr="00BE3D78">
              <w:rPr>
                <w:rFonts w:asciiTheme="majorHAnsi" w:hAnsiTheme="majorHAnsi" w:cstheme="majorHAnsi"/>
                <w:sz w:val="22"/>
                <w:szCs w:val="22"/>
              </w:rPr>
              <w:t>Pain Not Reduced</w:t>
            </w:r>
          </w:p>
        </w:tc>
      </w:tr>
      <w:tr w:rsidR="0085306F" w:rsidRPr="00BE3D78" w14:paraId="5662A4CC" w14:textId="77777777" w:rsidTr="00553B68">
        <w:tc>
          <w:tcPr>
            <w:tcW w:w="867" w:type="pct"/>
          </w:tcPr>
          <w:p w14:paraId="008217F5" w14:textId="77777777" w:rsidR="0085306F" w:rsidRPr="00BE3D78" w:rsidRDefault="0085306F" w:rsidP="00553B68">
            <w:pPr>
              <w:pStyle w:val="Compact"/>
              <w:rPr>
                <w:rFonts w:asciiTheme="majorHAnsi" w:hAnsiTheme="majorHAnsi" w:cstheme="majorHAnsi"/>
                <w:sz w:val="22"/>
                <w:szCs w:val="22"/>
              </w:rPr>
            </w:pPr>
            <w:r w:rsidRPr="00BE3D78">
              <w:rPr>
                <w:rFonts w:asciiTheme="majorHAnsi" w:hAnsiTheme="majorHAnsi" w:cstheme="majorHAnsi"/>
                <w:sz w:val="22"/>
                <w:szCs w:val="22"/>
              </w:rPr>
              <w:t>Cannabis</w:t>
            </w:r>
          </w:p>
        </w:tc>
        <w:tc>
          <w:tcPr>
            <w:tcW w:w="2605" w:type="pct"/>
          </w:tcPr>
          <w:p w14:paraId="19DDBB85" w14:textId="77777777" w:rsidR="0085306F" w:rsidRPr="00BE3D78" w:rsidRDefault="0085306F" w:rsidP="00553B68">
            <w:pPr>
              <w:pStyle w:val="Compact"/>
              <w:jc w:val="center"/>
              <w:rPr>
                <w:rFonts w:asciiTheme="majorHAnsi" w:hAnsiTheme="majorHAnsi" w:cstheme="majorHAnsi"/>
                <w:sz w:val="22"/>
                <w:szCs w:val="22"/>
              </w:rPr>
            </w:pPr>
            <w:r w:rsidRPr="00BE3D78">
              <w:rPr>
                <w:rFonts w:asciiTheme="majorHAnsi" w:hAnsiTheme="majorHAnsi" w:cstheme="majorHAnsi"/>
                <w:sz w:val="22"/>
                <w:szCs w:val="22"/>
              </w:rPr>
              <w:t>14</w:t>
            </w:r>
          </w:p>
        </w:tc>
        <w:tc>
          <w:tcPr>
            <w:tcW w:w="0" w:type="auto"/>
          </w:tcPr>
          <w:p w14:paraId="6A6F998D" w14:textId="77777777" w:rsidR="0085306F" w:rsidRPr="00BE3D78" w:rsidRDefault="0085306F" w:rsidP="00553B68">
            <w:pPr>
              <w:pStyle w:val="Compact"/>
              <w:jc w:val="center"/>
              <w:rPr>
                <w:rFonts w:asciiTheme="majorHAnsi" w:hAnsiTheme="majorHAnsi" w:cstheme="majorHAnsi"/>
                <w:sz w:val="22"/>
                <w:szCs w:val="22"/>
              </w:rPr>
            </w:pPr>
            <w:r w:rsidRPr="00BE3D78">
              <w:rPr>
                <w:rFonts w:asciiTheme="majorHAnsi" w:hAnsiTheme="majorHAnsi" w:cstheme="majorHAnsi"/>
                <w:sz w:val="22"/>
                <w:szCs w:val="22"/>
              </w:rPr>
              <w:t>13</w:t>
            </w:r>
          </w:p>
        </w:tc>
      </w:tr>
      <w:tr w:rsidR="0085306F" w:rsidRPr="00BE3D78" w14:paraId="63F64354" w14:textId="77777777" w:rsidTr="00553B68">
        <w:tc>
          <w:tcPr>
            <w:tcW w:w="867" w:type="pct"/>
          </w:tcPr>
          <w:p w14:paraId="21590BB7" w14:textId="77777777" w:rsidR="0085306F" w:rsidRPr="00BE3D78" w:rsidRDefault="0085306F" w:rsidP="00553B68">
            <w:pPr>
              <w:pStyle w:val="Compact"/>
              <w:rPr>
                <w:rFonts w:asciiTheme="majorHAnsi" w:hAnsiTheme="majorHAnsi" w:cstheme="majorHAnsi"/>
                <w:sz w:val="22"/>
                <w:szCs w:val="22"/>
              </w:rPr>
            </w:pPr>
            <w:r w:rsidRPr="00BE3D78">
              <w:rPr>
                <w:rFonts w:asciiTheme="majorHAnsi" w:hAnsiTheme="majorHAnsi" w:cstheme="majorHAnsi"/>
                <w:sz w:val="22"/>
                <w:szCs w:val="22"/>
              </w:rPr>
              <w:t>Placebo</w:t>
            </w:r>
          </w:p>
        </w:tc>
        <w:tc>
          <w:tcPr>
            <w:tcW w:w="2605" w:type="pct"/>
          </w:tcPr>
          <w:p w14:paraId="70232AA4" w14:textId="77777777" w:rsidR="0085306F" w:rsidRPr="00BE3D78" w:rsidRDefault="0085306F" w:rsidP="00553B68">
            <w:pPr>
              <w:pStyle w:val="Compact"/>
              <w:jc w:val="center"/>
              <w:rPr>
                <w:rFonts w:asciiTheme="majorHAnsi" w:hAnsiTheme="majorHAnsi" w:cstheme="majorHAnsi"/>
                <w:sz w:val="22"/>
                <w:szCs w:val="22"/>
              </w:rPr>
            </w:pPr>
            <w:r w:rsidRPr="00BE3D78">
              <w:rPr>
                <w:rFonts w:asciiTheme="majorHAnsi" w:hAnsiTheme="majorHAnsi" w:cstheme="majorHAnsi"/>
                <w:sz w:val="22"/>
                <w:szCs w:val="22"/>
              </w:rPr>
              <w:t>17</w:t>
            </w:r>
          </w:p>
        </w:tc>
        <w:tc>
          <w:tcPr>
            <w:tcW w:w="0" w:type="auto"/>
          </w:tcPr>
          <w:p w14:paraId="1027DA81" w14:textId="77777777" w:rsidR="0085306F" w:rsidRPr="00BE3D78" w:rsidRDefault="0085306F" w:rsidP="00553B68">
            <w:pPr>
              <w:pStyle w:val="Compact"/>
              <w:jc w:val="center"/>
              <w:rPr>
                <w:rFonts w:asciiTheme="majorHAnsi" w:hAnsiTheme="majorHAnsi" w:cstheme="majorHAnsi"/>
                <w:sz w:val="22"/>
                <w:szCs w:val="22"/>
              </w:rPr>
            </w:pPr>
            <w:r w:rsidRPr="00BE3D78">
              <w:rPr>
                <w:rFonts w:asciiTheme="majorHAnsi" w:hAnsiTheme="majorHAnsi" w:cstheme="majorHAnsi"/>
                <w:sz w:val="22"/>
                <w:szCs w:val="22"/>
              </w:rPr>
              <w:t>23</w:t>
            </w:r>
          </w:p>
        </w:tc>
      </w:tr>
    </w:tbl>
    <w:p w14:paraId="7981DDC1" w14:textId="4E89B78A" w:rsidR="0085306F" w:rsidRDefault="0085306F" w:rsidP="0085306F">
      <w:pPr>
        <w:pStyle w:val="Compact"/>
        <w:numPr>
          <w:ilvl w:val="0"/>
          <w:numId w:val="11"/>
        </w:numPr>
        <w:rPr>
          <w:rFonts w:asciiTheme="majorHAnsi" w:hAnsiTheme="majorHAnsi" w:cstheme="majorHAnsi"/>
          <w:sz w:val="22"/>
          <w:szCs w:val="22"/>
        </w:rPr>
      </w:pPr>
      <w:r w:rsidRPr="00BE3D78">
        <w:rPr>
          <w:rFonts w:asciiTheme="majorHAnsi" w:hAnsiTheme="majorHAnsi" w:cstheme="majorHAnsi"/>
          <w:sz w:val="22"/>
          <w:szCs w:val="22"/>
        </w:rPr>
        <w:t xml:space="preserve">Let </w:t>
      </w:r>
      <m:oMath>
        <m:sSub>
          <m:sSubPr>
            <m:ctrlPr>
              <w:rPr>
                <w:rFonts w:ascii="Cambria Math" w:hAnsi="Cambria Math" w:cstheme="majorHAnsi"/>
                <w:sz w:val="22"/>
                <w:szCs w:val="22"/>
              </w:rPr>
            </m:ctrlPr>
          </m:sSubPr>
          <m:e>
            <m:r>
              <w:rPr>
                <w:rFonts w:ascii="Cambria Math" w:hAnsi="Cambria Math" w:cstheme="majorHAnsi"/>
                <w:sz w:val="22"/>
                <w:szCs w:val="22"/>
              </w:rPr>
              <m:t>p</m:t>
            </m:r>
          </m:e>
          <m:sub>
            <m:r>
              <w:rPr>
                <w:rFonts w:ascii="Cambria Math" w:hAnsi="Cambria Math" w:cstheme="majorHAnsi"/>
                <w:sz w:val="22"/>
                <w:szCs w:val="22"/>
              </w:rPr>
              <m:t>c</m:t>
            </m:r>
          </m:sub>
        </m:sSub>
      </m:oMath>
      <w:r w:rsidRPr="00BE3D78">
        <w:rPr>
          <w:rFonts w:asciiTheme="majorHAnsi" w:hAnsiTheme="majorHAnsi" w:cstheme="majorHAnsi"/>
          <w:sz w:val="22"/>
          <w:szCs w:val="22"/>
        </w:rPr>
        <w:t xml:space="preserve"> be the proportion of patients with reduced pain while on the cannabis treatment and </w:t>
      </w:r>
      <m:oMath>
        <m:sSub>
          <m:sSubPr>
            <m:ctrlPr>
              <w:rPr>
                <w:rFonts w:ascii="Cambria Math" w:hAnsi="Cambria Math" w:cstheme="majorHAnsi"/>
                <w:sz w:val="22"/>
                <w:szCs w:val="22"/>
              </w:rPr>
            </m:ctrlPr>
          </m:sSubPr>
          <m:e>
            <m:r>
              <w:rPr>
                <w:rFonts w:ascii="Cambria Math" w:hAnsi="Cambria Math" w:cstheme="majorHAnsi"/>
                <w:sz w:val="22"/>
                <w:szCs w:val="22"/>
              </w:rPr>
              <m:t>p</m:t>
            </m:r>
          </m:e>
          <m:sub>
            <m:r>
              <w:rPr>
                <w:rFonts w:ascii="Cambria Math" w:hAnsi="Cambria Math" w:cstheme="majorHAnsi"/>
                <w:sz w:val="22"/>
                <w:szCs w:val="22"/>
              </w:rPr>
              <m:t>n</m:t>
            </m:r>
          </m:sub>
        </m:sSub>
      </m:oMath>
      <w:r w:rsidRPr="00BE3D78">
        <w:rPr>
          <w:rFonts w:asciiTheme="majorHAnsi" w:hAnsiTheme="majorHAnsi" w:cstheme="majorHAnsi"/>
          <w:sz w:val="22"/>
          <w:szCs w:val="22"/>
        </w:rPr>
        <w:t xml:space="preserve"> be the proportion of patients with reduced pain while on the placebo. State the hypotheses of the experiment.</w:t>
      </w:r>
    </w:p>
    <w:p w14:paraId="577FA236" w14:textId="77777777" w:rsidR="0085306F" w:rsidRPr="00BE3D78" w:rsidRDefault="0085306F" w:rsidP="0085306F">
      <w:pPr>
        <w:pStyle w:val="Compact"/>
        <w:ind w:left="480"/>
        <w:rPr>
          <w:rFonts w:asciiTheme="majorHAnsi" w:hAnsiTheme="majorHAnsi" w:cstheme="majorHAnsi"/>
          <w:sz w:val="22"/>
          <w:szCs w:val="22"/>
        </w:rPr>
      </w:pPr>
    </w:p>
    <w:p w14:paraId="567ECD7A" w14:textId="14531B2D" w:rsidR="0085306F" w:rsidRDefault="0085306F" w:rsidP="0085306F">
      <w:pPr>
        <w:pStyle w:val="Compact"/>
        <w:numPr>
          <w:ilvl w:val="0"/>
          <w:numId w:val="12"/>
        </w:numPr>
        <w:rPr>
          <w:rFonts w:asciiTheme="majorHAnsi" w:hAnsiTheme="majorHAnsi" w:cstheme="majorHAnsi"/>
          <w:sz w:val="22"/>
          <w:szCs w:val="22"/>
        </w:rPr>
      </w:pPr>
      <w:r w:rsidRPr="00BE3D78">
        <w:rPr>
          <w:rFonts w:asciiTheme="majorHAnsi" w:hAnsiTheme="majorHAnsi" w:cstheme="majorHAnsi"/>
          <w:sz w:val="22"/>
          <w:szCs w:val="22"/>
        </w:rPr>
        <w:t>Calculate the sample proportions of patients with reduced pain in each group.</w:t>
      </w:r>
    </w:p>
    <w:p w14:paraId="599DB5AF" w14:textId="77777777" w:rsidR="0085306F" w:rsidRDefault="0085306F" w:rsidP="0085306F">
      <w:pPr>
        <w:pStyle w:val="Compact"/>
        <w:ind w:left="480"/>
        <w:rPr>
          <w:rFonts w:asciiTheme="majorHAnsi" w:hAnsiTheme="majorHAnsi" w:cstheme="majorHAnsi"/>
          <w:i/>
          <w:sz w:val="22"/>
          <w:szCs w:val="22"/>
        </w:rPr>
      </w:pPr>
    </w:p>
    <w:p w14:paraId="754735ED" w14:textId="61E58A07" w:rsidR="0085306F" w:rsidRPr="00566F64" w:rsidRDefault="0085306F" w:rsidP="0085306F">
      <w:pPr>
        <w:rPr>
          <w:rFonts w:asciiTheme="majorHAnsi" w:hAnsiTheme="majorHAnsi" w:cstheme="majorHAnsi"/>
          <w:sz w:val="22"/>
          <w:szCs w:val="22"/>
        </w:rPr>
      </w:pPr>
      <w:r w:rsidRPr="00566F64">
        <w:rPr>
          <w:rFonts w:asciiTheme="majorHAnsi" w:hAnsiTheme="majorHAnsi" w:cstheme="majorHAnsi"/>
          <w:sz w:val="22"/>
          <w:szCs w:val="22"/>
        </w:rPr>
        <w:t xml:space="preserve"> </w:t>
      </w:r>
    </w:p>
    <w:p w14:paraId="47ECAD8C" w14:textId="391B284B" w:rsidR="0085306F" w:rsidRDefault="00F53161" w:rsidP="0085306F">
      <w:pPr>
        <w:numPr>
          <w:ilvl w:val="0"/>
          <w:numId w:val="13"/>
        </w:numPr>
        <w:spacing w:after="200"/>
        <w:rPr>
          <w:rFonts w:asciiTheme="majorHAnsi" w:hAnsiTheme="majorHAnsi" w:cstheme="majorHAnsi"/>
          <w:sz w:val="22"/>
          <w:szCs w:val="22"/>
        </w:rPr>
      </w:pPr>
      <w:r>
        <w:rPr>
          <w:rFonts w:asciiTheme="majorHAnsi" w:hAnsiTheme="majorHAnsi" w:cstheme="majorHAnsi"/>
          <w:sz w:val="22"/>
          <w:szCs w:val="22"/>
        </w:rPr>
        <w:t xml:space="preserve">The p-value for the test stated in part (a) is approximately 0.4.  </w:t>
      </w:r>
      <w:r w:rsidR="0085306F" w:rsidRPr="00BE3D78">
        <w:rPr>
          <w:rFonts w:asciiTheme="majorHAnsi" w:hAnsiTheme="majorHAnsi" w:cstheme="majorHAnsi"/>
          <w:sz w:val="22"/>
          <w:szCs w:val="22"/>
        </w:rPr>
        <w:t>State the conclusion of the experiment in context.</w:t>
      </w:r>
    </w:p>
    <w:p w14:paraId="6269FEAF" w14:textId="2700A2F9" w:rsidR="0085306F" w:rsidRPr="006703B0" w:rsidRDefault="0085306F" w:rsidP="00F53161">
      <w:pPr>
        <w:pStyle w:val="Compact"/>
        <w:numPr>
          <w:ilvl w:val="0"/>
          <w:numId w:val="13"/>
        </w:numPr>
        <w:rPr>
          <w:rFonts w:asciiTheme="majorHAnsi" w:hAnsiTheme="majorHAnsi" w:cstheme="majorHAnsi"/>
          <w:sz w:val="22"/>
          <w:szCs w:val="22"/>
        </w:rPr>
      </w:pPr>
      <w:r w:rsidRPr="00BE3D78">
        <w:rPr>
          <w:rFonts w:asciiTheme="majorHAnsi" w:hAnsiTheme="majorHAnsi" w:cstheme="majorHAnsi"/>
          <w:sz w:val="22"/>
          <w:szCs w:val="22"/>
        </w:rPr>
        <w:t xml:space="preserve">Based on your conclusion, what type of </w:t>
      </w:r>
      <w:r>
        <w:rPr>
          <w:rFonts w:asciiTheme="majorHAnsi" w:hAnsiTheme="majorHAnsi" w:cstheme="majorHAnsi"/>
          <w:sz w:val="22"/>
          <w:szCs w:val="22"/>
        </w:rPr>
        <w:t>error</w:t>
      </w:r>
      <w:r w:rsidRPr="00BE3D78">
        <w:rPr>
          <w:rFonts w:asciiTheme="majorHAnsi" w:hAnsiTheme="majorHAnsi" w:cstheme="majorHAnsi"/>
          <w:sz w:val="22"/>
          <w:szCs w:val="22"/>
        </w:rPr>
        <w:t xml:space="preserve"> </w:t>
      </w:r>
      <w:r w:rsidRPr="00BE3D78">
        <w:rPr>
          <w:rFonts w:asciiTheme="majorHAnsi" w:hAnsiTheme="majorHAnsi" w:cstheme="majorHAnsi"/>
          <w:i/>
          <w:sz w:val="22"/>
          <w:szCs w:val="22"/>
        </w:rPr>
        <w:t>might</w:t>
      </w:r>
      <w:r w:rsidRPr="00BE3D78">
        <w:rPr>
          <w:rFonts w:asciiTheme="majorHAnsi" w:hAnsiTheme="majorHAnsi" w:cstheme="majorHAnsi"/>
          <w:sz w:val="22"/>
          <w:szCs w:val="22"/>
        </w:rPr>
        <w:t xml:space="preserve"> you have made? (choose one)</w:t>
      </w:r>
    </w:p>
    <w:p w14:paraId="175C71B1" w14:textId="77777777" w:rsidR="0085306F" w:rsidRPr="006303BC" w:rsidRDefault="0085306F" w:rsidP="0085306F">
      <w:pPr>
        <w:pStyle w:val="Compact"/>
        <w:ind w:left="480"/>
        <w:rPr>
          <w:rFonts w:asciiTheme="majorHAnsi" w:hAnsiTheme="majorHAnsi" w:cstheme="majorHAnsi"/>
          <w:sz w:val="22"/>
          <w:szCs w:val="22"/>
        </w:rPr>
      </w:pPr>
      <w:r w:rsidRPr="006303BC">
        <w:rPr>
          <w:rFonts w:asciiTheme="majorHAnsi" w:hAnsiTheme="majorHAnsi" w:cstheme="majorHAnsi"/>
          <w:sz w:val="22"/>
          <w:szCs w:val="22"/>
        </w:rPr>
        <w:t>1) Type I</w:t>
      </w:r>
    </w:p>
    <w:p w14:paraId="50825F47" w14:textId="77777777" w:rsidR="0085306F" w:rsidRPr="006303BC" w:rsidRDefault="0085306F" w:rsidP="0085306F">
      <w:pPr>
        <w:pStyle w:val="Compact"/>
        <w:ind w:left="480"/>
        <w:rPr>
          <w:rFonts w:asciiTheme="majorHAnsi" w:hAnsiTheme="majorHAnsi" w:cstheme="majorHAnsi"/>
          <w:sz w:val="22"/>
          <w:szCs w:val="22"/>
        </w:rPr>
      </w:pPr>
      <w:r w:rsidRPr="006303BC">
        <w:rPr>
          <w:rFonts w:asciiTheme="majorHAnsi" w:hAnsiTheme="majorHAnsi" w:cstheme="majorHAnsi"/>
          <w:sz w:val="22"/>
          <w:szCs w:val="22"/>
        </w:rPr>
        <w:t>2) Type II</w:t>
      </w:r>
    </w:p>
    <w:p w14:paraId="348E07AD" w14:textId="77777777" w:rsidR="0085306F" w:rsidRPr="006303BC" w:rsidRDefault="0085306F" w:rsidP="0085306F">
      <w:pPr>
        <w:pStyle w:val="Compact"/>
        <w:ind w:left="480"/>
        <w:rPr>
          <w:rFonts w:asciiTheme="majorHAnsi" w:hAnsiTheme="majorHAnsi" w:cstheme="majorHAnsi"/>
          <w:sz w:val="22"/>
          <w:szCs w:val="22"/>
        </w:rPr>
      </w:pPr>
      <w:r w:rsidRPr="006303BC">
        <w:rPr>
          <w:rFonts w:asciiTheme="majorHAnsi" w:hAnsiTheme="majorHAnsi" w:cstheme="majorHAnsi"/>
          <w:sz w:val="22"/>
          <w:szCs w:val="22"/>
        </w:rPr>
        <w:t>3) Both Type I and Type II</w:t>
      </w:r>
    </w:p>
    <w:p w14:paraId="47C94C5E" w14:textId="77777777" w:rsidR="0085306F" w:rsidRDefault="0085306F" w:rsidP="0085306F">
      <w:pPr>
        <w:pStyle w:val="Compact"/>
        <w:ind w:left="480"/>
        <w:rPr>
          <w:rFonts w:asciiTheme="majorHAnsi" w:hAnsiTheme="majorHAnsi" w:cstheme="majorHAnsi"/>
          <w:sz w:val="22"/>
          <w:szCs w:val="22"/>
        </w:rPr>
      </w:pPr>
      <w:r w:rsidRPr="006303BC">
        <w:rPr>
          <w:rFonts w:asciiTheme="majorHAnsi" w:hAnsiTheme="majorHAnsi" w:cstheme="majorHAnsi"/>
          <w:sz w:val="22"/>
          <w:szCs w:val="22"/>
        </w:rPr>
        <w:t>4) No errors are possible.</w:t>
      </w:r>
    </w:p>
    <w:p w14:paraId="108387CB" w14:textId="77777777" w:rsidR="0085306F" w:rsidRDefault="0085306F" w:rsidP="0085306F">
      <w:pPr>
        <w:pStyle w:val="Compact"/>
        <w:ind w:left="480"/>
        <w:rPr>
          <w:rFonts w:asciiTheme="majorHAnsi" w:hAnsiTheme="majorHAnsi" w:cstheme="majorHAnsi"/>
          <w:sz w:val="22"/>
          <w:szCs w:val="22"/>
        </w:rPr>
      </w:pPr>
    </w:p>
    <w:p w14:paraId="7B2CDE55" w14:textId="77777777" w:rsidR="0085306F" w:rsidRDefault="0085306F" w:rsidP="004C298A">
      <w:pPr>
        <w:rPr>
          <w:rFonts w:asciiTheme="majorHAnsi" w:hAnsiTheme="majorHAnsi" w:cstheme="majorHAnsi"/>
          <w:sz w:val="22"/>
          <w:szCs w:val="22"/>
        </w:rPr>
      </w:pPr>
    </w:p>
    <w:p w14:paraId="281DCF7E" w14:textId="77777777" w:rsidR="0085306F" w:rsidRPr="004C298A" w:rsidRDefault="0085306F" w:rsidP="004C298A">
      <w:pPr>
        <w:rPr>
          <w:rFonts w:asciiTheme="majorHAnsi" w:hAnsiTheme="majorHAnsi" w:cstheme="majorHAnsi"/>
          <w:sz w:val="22"/>
          <w:szCs w:val="22"/>
        </w:rPr>
      </w:pPr>
    </w:p>
    <w:p w14:paraId="4AC502AC" w14:textId="01276960" w:rsidR="00371C31" w:rsidRDefault="00371C31" w:rsidP="00371C31">
      <w:pPr>
        <w:rPr>
          <w:rFonts w:asciiTheme="majorHAnsi" w:hAnsiTheme="majorHAnsi" w:cstheme="majorHAnsi"/>
          <w:sz w:val="22"/>
          <w:szCs w:val="22"/>
        </w:rPr>
      </w:pPr>
      <w:r>
        <w:rPr>
          <w:rFonts w:asciiTheme="majorHAnsi" w:hAnsiTheme="majorHAnsi" w:cstheme="majorHAnsi"/>
          <w:sz w:val="22"/>
          <w:szCs w:val="22"/>
        </w:rPr>
        <w:t>4</w:t>
      </w:r>
      <w:r w:rsidRPr="004C298A">
        <w:rPr>
          <w:rFonts w:asciiTheme="majorHAnsi" w:hAnsiTheme="majorHAnsi" w:cstheme="majorHAnsi"/>
          <w:sz w:val="22"/>
          <w:szCs w:val="22"/>
        </w:rPr>
        <w:t xml:space="preserve">. Some researchers have investigated whether the air in carpeted rooms contains more bacteria than air in uncarpeted rooms. For an experiment, we have 25 rooms that are carpeted and 25 that are uncarpeted. The rooms are similar in size. The concentration of bacteria in the air is measured in all of the rooms (units are bacteria per cubic foot).  For carpeted rooms, the mean concentration was 204 and SD was 27.  For uncarpeted rooms, the mean concentration was 172 and SD was 17.9. </w:t>
      </w:r>
      <w:r w:rsidRPr="004C298A">
        <w:rPr>
          <w:rFonts w:asciiTheme="majorHAnsi" w:hAnsiTheme="majorHAnsi" w:cstheme="majorHAnsi"/>
          <w:sz w:val="22"/>
          <w:szCs w:val="22"/>
        </w:rPr>
        <w:br/>
        <w:t>Construct and interpret a 90% confidence interval for the difference in mean concentration of bacteria in the air between carpeted rooms and uncarpeted rooms.  The margin of error for this interval is 10.899.  Do you conclude that the air in carpeted rooms contains a higher average concentration of bacteria than that of uncarpeted rooms?</w:t>
      </w:r>
      <w:r w:rsidRPr="004C298A">
        <w:rPr>
          <w:rFonts w:asciiTheme="majorHAnsi" w:hAnsiTheme="majorHAnsi" w:cstheme="majorHAnsi"/>
          <w:sz w:val="22"/>
          <w:szCs w:val="22"/>
        </w:rPr>
        <w:br/>
      </w:r>
    </w:p>
    <w:p w14:paraId="3081F5A9" w14:textId="77777777" w:rsidR="00371C31" w:rsidRDefault="00371C31" w:rsidP="00371C31">
      <w:pPr>
        <w:rPr>
          <w:rFonts w:asciiTheme="majorHAnsi" w:hAnsiTheme="majorHAnsi" w:cstheme="majorHAnsi"/>
          <w:sz w:val="22"/>
          <w:szCs w:val="22"/>
        </w:rPr>
      </w:pPr>
    </w:p>
    <w:p w14:paraId="35696C02" w14:textId="77777777" w:rsidR="0085306F" w:rsidRDefault="0085306F" w:rsidP="004C298A">
      <w:pPr>
        <w:rPr>
          <w:rFonts w:asciiTheme="majorHAnsi" w:hAnsiTheme="majorHAnsi" w:cstheme="majorHAnsi"/>
          <w:sz w:val="22"/>
          <w:szCs w:val="22"/>
        </w:rPr>
      </w:pPr>
      <w:r>
        <w:rPr>
          <w:rFonts w:asciiTheme="majorHAnsi" w:hAnsiTheme="majorHAnsi" w:cstheme="majorHAnsi"/>
          <w:sz w:val="22"/>
          <w:szCs w:val="22"/>
        </w:rPr>
        <w:t>5</w:t>
      </w:r>
      <w:r w:rsidRPr="00C810E3">
        <w:rPr>
          <w:rFonts w:asciiTheme="majorHAnsi" w:hAnsiTheme="majorHAnsi" w:cstheme="majorHAnsi"/>
          <w:sz w:val="22"/>
          <w:szCs w:val="22"/>
        </w:rPr>
        <w:t xml:space="preserve">. </w:t>
      </w:r>
      <w:r>
        <w:rPr>
          <w:rFonts w:asciiTheme="majorHAnsi" w:hAnsiTheme="majorHAnsi" w:cstheme="majorHAnsi"/>
          <w:sz w:val="22"/>
          <w:szCs w:val="22"/>
        </w:rPr>
        <w:t>Give the definition of a p-value.</w:t>
      </w:r>
    </w:p>
    <w:p w14:paraId="38D5FFF4" w14:textId="77777777" w:rsidR="0085306F" w:rsidRDefault="0085306F" w:rsidP="004C298A">
      <w:pPr>
        <w:rPr>
          <w:rFonts w:asciiTheme="majorHAnsi" w:hAnsiTheme="majorHAnsi" w:cstheme="majorHAnsi"/>
          <w:sz w:val="22"/>
          <w:szCs w:val="22"/>
        </w:rPr>
      </w:pPr>
    </w:p>
    <w:p w14:paraId="31926849" w14:textId="77777777" w:rsidR="0085306F" w:rsidRDefault="0085306F" w:rsidP="004C298A">
      <w:pPr>
        <w:rPr>
          <w:rFonts w:asciiTheme="majorHAnsi" w:hAnsiTheme="majorHAnsi" w:cstheme="majorHAnsi"/>
          <w:sz w:val="22"/>
          <w:szCs w:val="22"/>
        </w:rPr>
      </w:pPr>
    </w:p>
    <w:p w14:paraId="4C4F8D1E" w14:textId="77777777" w:rsidR="00FE31B1" w:rsidRDefault="00FE31B1">
      <w:pPr>
        <w:rPr>
          <w:rFonts w:asciiTheme="majorHAnsi" w:hAnsiTheme="majorHAnsi" w:cstheme="majorHAnsi"/>
          <w:sz w:val="22"/>
          <w:szCs w:val="22"/>
        </w:rPr>
      </w:pPr>
      <w:r>
        <w:rPr>
          <w:rFonts w:asciiTheme="majorHAnsi" w:hAnsiTheme="majorHAnsi" w:cstheme="majorHAnsi"/>
          <w:sz w:val="22"/>
          <w:szCs w:val="22"/>
        </w:rPr>
        <w:br w:type="page"/>
      </w:r>
    </w:p>
    <w:p w14:paraId="32625DB8" w14:textId="77777777" w:rsidR="00FE31B1" w:rsidRDefault="00FE31B1" w:rsidP="004C298A">
      <w:pPr>
        <w:rPr>
          <w:rFonts w:asciiTheme="majorHAnsi" w:hAnsiTheme="majorHAnsi" w:cstheme="majorHAnsi"/>
          <w:sz w:val="22"/>
          <w:szCs w:val="22"/>
        </w:rPr>
      </w:pPr>
    </w:p>
    <w:p w14:paraId="75A1AE01" w14:textId="755C3CCE" w:rsidR="00371C31" w:rsidRPr="004C298A" w:rsidRDefault="00F53161" w:rsidP="00371C31">
      <w:pPr>
        <w:rPr>
          <w:rFonts w:asciiTheme="majorHAnsi" w:hAnsiTheme="majorHAnsi" w:cstheme="majorHAnsi"/>
          <w:sz w:val="22"/>
          <w:szCs w:val="22"/>
        </w:rPr>
      </w:pPr>
      <w:r>
        <w:rPr>
          <w:rFonts w:asciiTheme="majorHAnsi" w:hAnsiTheme="majorHAnsi" w:cstheme="majorHAnsi"/>
          <w:sz w:val="22"/>
          <w:szCs w:val="22"/>
        </w:rPr>
        <w:t>6</w:t>
      </w:r>
      <w:r w:rsidR="00371C31" w:rsidRPr="004C298A">
        <w:rPr>
          <w:rFonts w:asciiTheme="majorHAnsi" w:hAnsiTheme="majorHAnsi" w:cstheme="majorHAnsi"/>
          <w:sz w:val="22"/>
          <w:szCs w:val="22"/>
        </w:rPr>
        <w:t xml:space="preserve">. Suppose you weigh an object 100 times and observe a sample mean weight of 31.345 grams and a standard deviation of 0.2 grams.  </w:t>
      </w:r>
    </w:p>
    <w:p w14:paraId="569D444A" w14:textId="77777777" w:rsidR="00371C31" w:rsidRDefault="00371C31" w:rsidP="00371C31">
      <w:pPr>
        <w:rPr>
          <w:rFonts w:asciiTheme="majorHAnsi" w:hAnsiTheme="majorHAnsi" w:cstheme="majorHAnsi"/>
          <w:sz w:val="22"/>
          <w:szCs w:val="22"/>
        </w:rPr>
      </w:pPr>
    </w:p>
    <w:p w14:paraId="6A51A252" w14:textId="6E95AF3B" w:rsidR="00371C31" w:rsidRPr="004C298A" w:rsidRDefault="00371C31" w:rsidP="00371C31">
      <w:pPr>
        <w:rPr>
          <w:rFonts w:asciiTheme="majorHAnsi" w:hAnsiTheme="majorHAnsi" w:cstheme="majorHAnsi"/>
          <w:sz w:val="22"/>
          <w:szCs w:val="22"/>
        </w:rPr>
      </w:pPr>
      <w:r w:rsidRPr="004C298A">
        <w:rPr>
          <w:rFonts w:asciiTheme="majorHAnsi" w:hAnsiTheme="majorHAnsi" w:cstheme="majorHAnsi"/>
          <w:sz w:val="22"/>
          <w:szCs w:val="22"/>
        </w:rPr>
        <w:t xml:space="preserve">(a) Construct and interpret a 90% confidence interval for the weight of this object.  The margin of error for this interval is 0.033. </w:t>
      </w:r>
      <w:r w:rsidRPr="004C298A">
        <w:rPr>
          <w:rFonts w:ascii="MS Gothic" w:eastAsia="MS Gothic" w:hAnsi="MS Gothic" w:cs="MS Gothic" w:hint="eastAsia"/>
          <w:sz w:val="22"/>
          <w:szCs w:val="22"/>
        </w:rPr>
        <w:t> </w:t>
      </w:r>
    </w:p>
    <w:p w14:paraId="58CD2304" w14:textId="77777777" w:rsidR="00371C31" w:rsidRDefault="00371C31" w:rsidP="00371C31">
      <w:pPr>
        <w:rPr>
          <w:rFonts w:asciiTheme="majorHAnsi" w:hAnsiTheme="majorHAnsi" w:cstheme="majorHAnsi"/>
          <w:sz w:val="22"/>
          <w:szCs w:val="22"/>
        </w:rPr>
      </w:pPr>
    </w:p>
    <w:p w14:paraId="3DC74CED" w14:textId="7DD99708" w:rsidR="00371C31" w:rsidRDefault="00371C31" w:rsidP="00371C31">
      <w:pPr>
        <w:rPr>
          <w:rFonts w:asciiTheme="majorHAnsi" w:hAnsiTheme="majorHAnsi" w:cstheme="majorHAnsi"/>
          <w:sz w:val="22"/>
          <w:szCs w:val="22"/>
        </w:rPr>
      </w:pPr>
      <w:r w:rsidRPr="004C298A">
        <w:rPr>
          <w:rFonts w:asciiTheme="majorHAnsi" w:hAnsiTheme="majorHAnsi" w:cstheme="majorHAnsi"/>
          <w:sz w:val="22"/>
          <w:szCs w:val="22"/>
        </w:rPr>
        <w:t xml:space="preserve">(b) In context of this problem, explain what is meant by “90% confidence.” </w:t>
      </w:r>
    </w:p>
    <w:p w14:paraId="5D7F39F8" w14:textId="77777777" w:rsidR="00C810E3" w:rsidRDefault="00C810E3" w:rsidP="004C298A">
      <w:pPr>
        <w:rPr>
          <w:rFonts w:asciiTheme="majorHAnsi" w:hAnsiTheme="majorHAnsi" w:cstheme="majorHAnsi"/>
          <w:sz w:val="22"/>
          <w:szCs w:val="22"/>
        </w:rPr>
      </w:pPr>
    </w:p>
    <w:p w14:paraId="5B80E507" w14:textId="45E519A2" w:rsidR="004C298A" w:rsidRDefault="004C298A" w:rsidP="004C298A">
      <w:pPr>
        <w:rPr>
          <w:rFonts w:asciiTheme="majorHAnsi" w:hAnsiTheme="majorHAnsi" w:cstheme="majorHAnsi"/>
          <w:sz w:val="22"/>
          <w:szCs w:val="22"/>
        </w:rPr>
      </w:pPr>
    </w:p>
    <w:p w14:paraId="011528E2" w14:textId="77777777" w:rsidR="00165EDB" w:rsidRDefault="00165EDB" w:rsidP="004C298A">
      <w:pPr>
        <w:rPr>
          <w:rFonts w:asciiTheme="majorHAnsi" w:hAnsiTheme="majorHAnsi" w:cstheme="majorHAnsi"/>
          <w:sz w:val="22"/>
          <w:szCs w:val="22"/>
        </w:rPr>
      </w:pPr>
    </w:p>
    <w:p w14:paraId="61F72A9C" w14:textId="1C44D636" w:rsidR="00712136" w:rsidRPr="004C298A" w:rsidRDefault="00F53161" w:rsidP="00712136">
      <w:pPr>
        <w:rPr>
          <w:rFonts w:asciiTheme="majorHAnsi" w:hAnsiTheme="majorHAnsi" w:cstheme="majorHAnsi"/>
          <w:sz w:val="22"/>
          <w:szCs w:val="22"/>
        </w:rPr>
      </w:pPr>
      <w:r>
        <w:rPr>
          <w:rFonts w:asciiTheme="majorHAnsi" w:hAnsiTheme="majorHAnsi" w:cstheme="majorHAnsi"/>
          <w:sz w:val="22"/>
          <w:szCs w:val="22"/>
        </w:rPr>
        <w:t>7</w:t>
      </w:r>
      <w:r w:rsidR="00712136" w:rsidRPr="004C298A">
        <w:rPr>
          <w:rFonts w:asciiTheme="majorHAnsi" w:hAnsiTheme="majorHAnsi" w:cstheme="majorHAnsi"/>
          <w:sz w:val="22"/>
          <w:szCs w:val="22"/>
        </w:rPr>
        <w:t xml:space="preserve">. Local officials want to know how a community feels about building a new community center.  A sample of households in a community is selected at random from the telephone directory.  In this community, 4% of households have no telephone and another 35% have unlisted telephone numbers.  </w:t>
      </w:r>
    </w:p>
    <w:p w14:paraId="622A9F47" w14:textId="77777777" w:rsidR="00712136" w:rsidRDefault="00712136" w:rsidP="00712136">
      <w:pPr>
        <w:pStyle w:val="ListParagraph"/>
        <w:rPr>
          <w:rFonts w:asciiTheme="majorHAnsi" w:hAnsiTheme="majorHAnsi" w:cstheme="majorHAnsi"/>
          <w:sz w:val="22"/>
          <w:szCs w:val="22"/>
        </w:rPr>
      </w:pPr>
    </w:p>
    <w:p w14:paraId="182D4342" w14:textId="77777777" w:rsidR="00712136" w:rsidRPr="004A0C76" w:rsidRDefault="00712136" w:rsidP="00712136">
      <w:pPr>
        <w:pStyle w:val="ListParagraph"/>
        <w:numPr>
          <w:ilvl w:val="0"/>
          <w:numId w:val="8"/>
        </w:numPr>
        <w:ind w:left="360"/>
        <w:rPr>
          <w:rFonts w:asciiTheme="majorHAnsi" w:hAnsiTheme="majorHAnsi" w:cstheme="majorHAnsi"/>
          <w:sz w:val="22"/>
          <w:szCs w:val="22"/>
        </w:rPr>
      </w:pPr>
      <w:r w:rsidRPr="004A0C76">
        <w:rPr>
          <w:rFonts w:asciiTheme="majorHAnsi" w:hAnsiTheme="majorHAnsi" w:cstheme="majorHAnsi"/>
          <w:sz w:val="22"/>
          <w:szCs w:val="22"/>
        </w:rPr>
        <w:t xml:space="preserve">Describe a source of bias that sample will </w:t>
      </w:r>
      <w:r w:rsidRPr="004A0C76">
        <w:rPr>
          <w:rFonts w:asciiTheme="majorHAnsi" w:hAnsiTheme="majorHAnsi" w:cstheme="majorHAnsi"/>
          <w:i/>
          <w:sz w:val="22"/>
          <w:szCs w:val="22"/>
        </w:rPr>
        <w:t>certainly</w:t>
      </w:r>
      <w:r w:rsidRPr="004A0C76">
        <w:rPr>
          <w:rFonts w:asciiTheme="majorHAnsi" w:hAnsiTheme="majorHAnsi" w:cstheme="majorHAnsi"/>
          <w:sz w:val="22"/>
          <w:szCs w:val="22"/>
        </w:rPr>
        <w:t xml:space="preserve"> suffer from.</w:t>
      </w:r>
    </w:p>
    <w:p w14:paraId="1B79F400" w14:textId="77777777" w:rsidR="00712136" w:rsidRPr="004C298A" w:rsidRDefault="00712136" w:rsidP="00712136">
      <w:pPr>
        <w:rPr>
          <w:rFonts w:asciiTheme="majorHAnsi" w:hAnsiTheme="majorHAnsi" w:cstheme="majorHAnsi"/>
          <w:sz w:val="22"/>
          <w:szCs w:val="22"/>
        </w:rPr>
      </w:pPr>
    </w:p>
    <w:p w14:paraId="3092603E" w14:textId="77777777" w:rsidR="00712136" w:rsidRPr="004C298A" w:rsidRDefault="00712136" w:rsidP="00712136">
      <w:pPr>
        <w:rPr>
          <w:rFonts w:asciiTheme="majorHAnsi" w:hAnsiTheme="majorHAnsi" w:cstheme="majorHAnsi"/>
          <w:sz w:val="22"/>
          <w:szCs w:val="22"/>
        </w:rPr>
      </w:pPr>
      <w:r w:rsidRPr="004C298A">
        <w:rPr>
          <w:rFonts w:asciiTheme="majorHAnsi" w:hAnsiTheme="majorHAnsi" w:cstheme="majorHAnsi"/>
          <w:sz w:val="22"/>
          <w:szCs w:val="22"/>
        </w:rPr>
        <w:t>(</w:t>
      </w:r>
      <w:r>
        <w:rPr>
          <w:rFonts w:asciiTheme="majorHAnsi" w:hAnsiTheme="majorHAnsi" w:cstheme="majorHAnsi"/>
          <w:sz w:val="22"/>
          <w:szCs w:val="22"/>
        </w:rPr>
        <w:t>b</w:t>
      </w:r>
      <w:r w:rsidRPr="004C298A">
        <w:rPr>
          <w:rFonts w:asciiTheme="majorHAnsi" w:hAnsiTheme="majorHAnsi" w:cstheme="majorHAnsi"/>
          <w:sz w:val="22"/>
          <w:szCs w:val="22"/>
        </w:rPr>
        <w:t xml:space="preserve">) Building the community center will require raising taxes.  Two local officials conduct the survey.  One local official (Bob) asks the question this way: “I’m sure that, like me, you think that our taxes are already too high.  Would you support raising our taxes yet again to build a community center that may or may not get used?”  The other local official (Julia) asks the question this way: “Would you support a local levy, the proceeds of which will go to build a new community center?”  </w:t>
      </w:r>
    </w:p>
    <w:p w14:paraId="7A8305DC" w14:textId="77777777" w:rsidR="00712136" w:rsidRPr="004C298A" w:rsidRDefault="00712136" w:rsidP="00712136">
      <w:pPr>
        <w:rPr>
          <w:rFonts w:asciiTheme="majorHAnsi" w:hAnsiTheme="majorHAnsi" w:cstheme="majorHAnsi"/>
          <w:sz w:val="22"/>
          <w:szCs w:val="22"/>
        </w:rPr>
      </w:pPr>
      <w:r w:rsidRPr="004C298A">
        <w:rPr>
          <w:rFonts w:asciiTheme="majorHAnsi" w:hAnsiTheme="majorHAnsi" w:cstheme="majorHAnsi"/>
          <w:sz w:val="22"/>
          <w:szCs w:val="22"/>
        </w:rPr>
        <w:tab/>
        <w:t>1) T or F: Bob’s version will lead to inaccurate responses.</w:t>
      </w:r>
    </w:p>
    <w:p w14:paraId="0F84B2E0" w14:textId="77777777" w:rsidR="00712136" w:rsidRPr="004C298A" w:rsidRDefault="00712136" w:rsidP="00712136">
      <w:pPr>
        <w:rPr>
          <w:rFonts w:asciiTheme="majorHAnsi" w:hAnsiTheme="majorHAnsi" w:cstheme="majorHAnsi"/>
          <w:sz w:val="22"/>
          <w:szCs w:val="22"/>
        </w:rPr>
      </w:pPr>
    </w:p>
    <w:p w14:paraId="70CEE8DB" w14:textId="77777777" w:rsidR="00712136" w:rsidRPr="004C298A" w:rsidRDefault="00712136" w:rsidP="00712136">
      <w:pPr>
        <w:rPr>
          <w:rFonts w:asciiTheme="majorHAnsi" w:hAnsiTheme="majorHAnsi" w:cstheme="majorHAnsi"/>
          <w:sz w:val="22"/>
          <w:szCs w:val="22"/>
        </w:rPr>
      </w:pPr>
      <w:r w:rsidRPr="004C298A">
        <w:rPr>
          <w:rFonts w:asciiTheme="majorHAnsi" w:hAnsiTheme="majorHAnsi" w:cstheme="majorHAnsi"/>
          <w:sz w:val="22"/>
          <w:szCs w:val="22"/>
        </w:rPr>
        <w:tab/>
        <w:t>2) T or F: Julia’s version will lead to inaccurate responses.</w:t>
      </w:r>
    </w:p>
    <w:p w14:paraId="4CC7FD36" w14:textId="77777777" w:rsidR="00712136" w:rsidRPr="004C298A" w:rsidRDefault="00712136" w:rsidP="00712136">
      <w:pPr>
        <w:rPr>
          <w:rFonts w:asciiTheme="majorHAnsi" w:hAnsiTheme="majorHAnsi" w:cstheme="majorHAnsi"/>
          <w:sz w:val="22"/>
          <w:szCs w:val="22"/>
        </w:rPr>
      </w:pPr>
    </w:p>
    <w:p w14:paraId="2F49F0F0" w14:textId="77777777" w:rsidR="00712136" w:rsidRPr="004C298A" w:rsidRDefault="00712136" w:rsidP="00712136">
      <w:pPr>
        <w:rPr>
          <w:rFonts w:asciiTheme="majorHAnsi" w:hAnsiTheme="majorHAnsi" w:cstheme="majorHAnsi"/>
          <w:sz w:val="22"/>
          <w:szCs w:val="22"/>
        </w:rPr>
      </w:pPr>
      <w:r w:rsidRPr="004C298A">
        <w:rPr>
          <w:rFonts w:asciiTheme="majorHAnsi" w:hAnsiTheme="majorHAnsi" w:cstheme="majorHAnsi"/>
          <w:sz w:val="22"/>
          <w:szCs w:val="22"/>
        </w:rPr>
        <w:tab/>
        <w:t>3) T or F: The officials should have agreed ahead of time how they would ask the question.</w:t>
      </w:r>
    </w:p>
    <w:p w14:paraId="33B8EDBF" w14:textId="467308E3" w:rsidR="00371C31" w:rsidRDefault="00371C31" w:rsidP="00371C31">
      <w:pPr>
        <w:rPr>
          <w:rFonts w:asciiTheme="majorHAnsi" w:hAnsiTheme="majorHAnsi" w:cstheme="majorHAnsi"/>
          <w:sz w:val="22"/>
          <w:szCs w:val="22"/>
        </w:rPr>
      </w:pPr>
    </w:p>
    <w:p w14:paraId="4628BB40" w14:textId="77777777" w:rsidR="00165EDB" w:rsidRPr="004C298A" w:rsidRDefault="00165EDB" w:rsidP="00371C31">
      <w:pPr>
        <w:rPr>
          <w:rFonts w:asciiTheme="majorHAnsi" w:hAnsiTheme="majorHAnsi" w:cstheme="majorHAnsi"/>
          <w:sz w:val="22"/>
          <w:szCs w:val="22"/>
        </w:rPr>
      </w:pPr>
    </w:p>
    <w:p w14:paraId="11E191F8" w14:textId="4F3A89F6" w:rsidR="0023749A" w:rsidRPr="004C298A" w:rsidRDefault="00F53161" w:rsidP="004C298A">
      <w:pPr>
        <w:rPr>
          <w:rFonts w:asciiTheme="majorHAnsi" w:hAnsiTheme="majorHAnsi" w:cstheme="majorHAnsi"/>
          <w:sz w:val="22"/>
          <w:szCs w:val="22"/>
        </w:rPr>
      </w:pPr>
      <w:r>
        <w:rPr>
          <w:rFonts w:asciiTheme="majorHAnsi" w:hAnsiTheme="majorHAnsi" w:cstheme="majorHAnsi"/>
          <w:sz w:val="22"/>
          <w:szCs w:val="22"/>
        </w:rPr>
        <w:t>8</w:t>
      </w:r>
      <w:r w:rsidR="00E70C27" w:rsidRPr="004C298A">
        <w:rPr>
          <w:rFonts w:asciiTheme="majorHAnsi" w:hAnsiTheme="majorHAnsi" w:cstheme="majorHAnsi"/>
          <w:sz w:val="22"/>
          <w:szCs w:val="22"/>
        </w:rPr>
        <w:t xml:space="preserve">. </w:t>
      </w:r>
      <w:r w:rsidR="0023749A" w:rsidRPr="004C298A">
        <w:rPr>
          <w:rFonts w:asciiTheme="majorHAnsi" w:hAnsiTheme="majorHAnsi" w:cstheme="majorHAnsi"/>
          <w:sz w:val="22"/>
          <w:szCs w:val="22"/>
        </w:rPr>
        <w:t>The following table classifies all flights on Alaska Airlines and America West Airlines departing from 5 western United States Cities during June 1991. Flights are classified by airline (Alaska or America West), by City of Departure (Los Angeles, Phoenix, San Diego, San Francisco, Seattle), and by whether the departure was on time or late.</w:t>
      </w:r>
    </w:p>
    <w:p w14:paraId="15A989E6" w14:textId="34380408" w:rsidR="0023749A" w:rsidRDefault="0023749A" w:rsidP="004C298A">
      <w:pPr>
        <w:rPr>
          <w:rFonts w:asciiTheme="majorHAnsi" w:hAnsiTheme="majorHAnsi" w:cstheme="majorHAnsi"/>
          <w:sz w:val="22"/>
          <w:szCs w:val="22"/>
        </w:rPr>
      </w:pPr>
      <w:r w:rsidRPr="004C298A">
        <w:rPr>
          <w:rFonts w:asciiTheme="majorHAnsi" w:hAnsiTheme="majorHAnsi" w:cstheme="majorHAnsi"/>
          <w:noProof/>
          <w:sz w:val="22"/>
          <w:szCs w:val="22"/>
        </w:rPr>
        <w:drawing>
          <wp:inline distT="0" distB="0" distL="0" distR="0" wp14:anchorId="16179B93" wp14:editId="11B1E139">
            <wp:extent cx="3884930" cy="1273103"/>
            <wp:effectExtent l="0" t="0" r="127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5959" cy="1273440"/>
                    </a:xfrm>
                    <a:prstGeom prst="rect">
                      <a:avLst/>
                    </a:prstGeom>
                    <a:noFill/>
                    <a:ln>
                      <a:noFill/>
                    </a:ln>
                  </pic:spPr>
                </pic:pic>
              </a:graphicData>
            </a:graphic>
          </wp:inline>
        </w:drawing>
      </w:r>
    </w:p>
    <w:p w14:paraId="63FF7042" w14:textId="77777777" w:rsidR="004C298A" w:rsidRPr="004C298A" w:rsidRDefault="004C298A" w:rsidP="004C298A">
      <w:pPr>
        <w:rPr>
          <w:rFonts w:asciiTheme="majorHAnsi" w:hAnsiTheme="majorHAnsi" w:cstheme="majorHAnsi"/>
          <w:sz w:val="22"/>
          <w:szCs w:val="22"/>
        </w:rPr>
      </w:pPr>
    </w:p>
    <w:p w14:paraId="007BA5E6" w14:textId="05F2F996" w:rsidR="004C298A" w:rsidRPr="004C298A" w:rsidRDefault="0023749A" w:rsidP="004C298A">
      <w:pPr>
        <w:rPr>
          <w:rFonts w:asciiTheme="majorHAnsi" w:hAnsiTheme="majorHAnsi" w:cstheme="majorHAnsi"/>
          <w:sz w:val="22"/>
          <w:szCs w:val="22"/>
        </w:rPr>
      </w:pPr>
      <w:r w:rsidRPr="004C298A">
        <w:rPr>
          <w:rFonts w:asciiTheme="majorHAnsi" w:hAnsiTheme="majorHAnsi" w:cstheme="majorHAnsi"/>
          <w:sz w:val="22"/>
          <w:szCs w:val="22"/>
        </w:rPr>
        <w:t xml:space="preserve">(a) For each </w:t>
      </w:r>
      <w:r w:rsidRPr="00E40916">
        <w:rPr>
          <w:rFonts w:asciiTheme="majorHAnsi" w:hAnsiTheme="majorHAnsi" w:cstheme="majorHAnsi"/>
          <w:i/>
          <w:iCs/>
          <w:sz w:val="22"/>
          <w:szCs w:val="22"/>
        </w:rPr>
        <w:t>airline</w:t>
      </w:r>
      <w:r w:rsidRPr="004C298A">
        <w:rPr>
          <w:rFonts w:asciiTheme="majorHAnsi" w:hAnsiTheme="majorHAnsi" w:cstheme="majorHAnsi"/>
          <w:sz w:val="22"/>
          <w:szCs w:val="22"/>
        </w:rPr>
        <w:t xml:space="preserve">, compute the proportion of flights that were late to depart. </w:t>
      </w:r>
      <w:r w:rsidRPr="004C298A">
        <w:rPr>
          <w:rFonts w:asciiTheme="majorHAnsi" w:hAnsiTheme="majorHAnsi" w:cstheme="majorHAnsi"/>
          <w:sz w:val="22"/>
          <w:szCs w:val="22"/>
        </w:rPr>
        <w:br/>
      </w:r>
    </w:p>
    <w:p w14:paraId="5FB46A7D" w14:textId="6DC6FD5E" w:rsidR="0023749A" w:rsidRPr="004C298A" w:rsidRDefault="0023749A" w:rsidP="004C298A">
      <w:pPr>
        <w:rPr>
          <w:rFonts w:asciiTheme="majorHAnsi" w:hAnsiTheme="majorHAnsi" w:cstheme="majorHAnsi"/>
          <w:sz w:val="22"/>
          <w:szCs w:val="22"/>
        </w:rPr>
      </w:pPr>
      <w:r w:rsidRPr="004C298A">
        <w:rPr>
          <w:rFonts w:asciiTheme="majorHAnsi" w:hAnsiTheme="majorHAnsi" w:cstheme="majorHAnsi"/>
          <w:sz w:val="22"/>
          <w:szCs w:val="22"/>
        </w:rPr>
        <w:t xml:space="preserve">(b) </w:t>
      </w:r>
      <w:r w:rsidR="00E40916">
        <w:rPr>
          <w:rFonts w:asciiTheme="majorHAnsi" w:hAnsiTheme="majorHAnsi" w:cstheme="majorHAnsi"/>
          <w:sz w:val="22"/>
          <w:szCs w:val="22"/>
        </w:rPr>
        <w:t>For</w:t>
      </w:r>
      <w:r w:rsidRPr="004C298A">
        <w:rPr>
          <w:rFonts w:asciiTheme="majorHAnsi" w:hAnsiTheme="majorHAnsi" w:cstheme="majorHAnsi"/>
          <w:sz w:val="22"/>
          <w:szCs w:val="22"/>
        </w:rPr>
        <w:t xml:space="preserve"> each </w:t>
      </w:r>
      <w:r w:rsidRPr="00E40916">
        <w:rPr>
          <w:rFonts w:asciiTheme="majorHAnsi" w:hAnsiTheme="majorHAnsi" w:cstheme="majorHAnsi"/>
          <w:i/>
          <w:iCs/>
          <w:sz w:val="22"/>
          <w:szCs w:val="22"/>
        </w:rPr>
        <w:t>city</w:t>
      </w:r>
      <w:r w:rsidRPr="004C298A">
        <w:rPr>
          <w:rFonts w:asciiTheme="majorHAnsi" w:hAnsiTheme="majorHAnsi" w:cstheme="majorHAnsi"/>
          <w:sz w:val="22"/>
          <w:szCs w:val="22"/>
        </w:rPr>
        <w:t>, compare the proportion of late departs</w:t>
      </w:r>
      <w:r w:rsidR="00E40916">
        <w:rPr>
          <w:rFonts w:asciiTheme="majorHAnsi" w:hAnsiTheme="majorHAnsi" w:cstheme="majorHAnsi"/>
          <w:sz w:val="22"/>
          <w:szCs w:val="22"/>
        </w:rPr>
        <w:t>.</w:t>
      </w:r>
    </w:p>
    <w:p w14:paraId="56CA0B47" w14:textId="201F7E5C" w:rsidR="00C4213D" w:rsidRDefault="00C4213D" w:rsidP="004C298A">
      <w:pPr>
        <w:rPr>
          <w:rFonts w:asciiTheme="majorHAnsi" w:hAnsiTheme="majorHAnsi" w:cstheme="majorHAnsi"/>
          <w:sz w:val="22"/>
          <w:szCs w:val="22"/>
        </w:rPr>
      </w:pPr>
    </w:p>
    <w:p w14:paraId="733F418C" w14:textId="77A553C7" w:rsidR="00C4213D" w:rsidRPr="004C298A" w:rsidRDefault="00C4213D" w:rsidP="004C298A">
      <w:pPr>
        <w:rPr>
          <w:rFonts w:asciiTheme="majorHAnsi" w:hAnsiTheme="majorHAnsi" w:cstheme="majorHAnsi"/>
          <w:sz w:val="22"/>
          <w:szCs w:val="22"/>
        </w:rPr>
      </w:pPr>
      <w:r>
        <w:rPr>
          <w:rFonts w:asciiTheme="majorHAnsi" w:hAnsiTheme="majorHAnsi" w:cstheme="majorHAnsi"/>
          <w:sz w:val="22"/>
          <w:szCs w:val="22"/>
        </w:rPr>
        <w:t>(c) What would be a good way to visualize the percentages in part (b) to compare them to each other?</w:t>
      </w:r>
    </w:p>
    <w:p w14:paraId="6E56061B" w14:textId="25E2CC3F" w:rsidR="004C298A" w:rsidRDefault="004C298A" w:rsidP="004C298A">
      <w:pPr>
        <w:rPr>
          <w:rFonts w:asciiTheme="majorHAnsi" w:hAnsiTheme="majorHAnsi" w:cstheme="majorHAnsi"/>
          <w:sz w:val="22"/>
          <w:szCs w:val="22"/>
        </w:rPr>
      </w:pPr>
    </w:p>
    <w:p w14:paraId="08C25EDD" w14:textId="77777777" w:rsidR="003F6313" w:rsidRPr="004C298A" w:rsidRDefault="003F6313" w:rsidP="004C298A">
      <w:pPr>
        <w:rPr>
          <w:rFonts w:asciiTheme="majorHAnsi" w:hAnsiTheme="majorHAnsi" w:cstheme="majorHAnsi"/>
          <w:sz w:val="22"/>
          <w:szCs w:val="22"/>
        </w:rPr>
      </w:pPr>
    </w:p>
    <w:p w14:paraId="4BB600DD" w14:textId="244C0296" w:rsidR="00371C31" w:rsidRDefault="00F53161" w:rsidP="00371C31">
      <w:pPr>
        <w:rPr>
          <w:rFonts w:asciiTheme="majorHAnsi" w:hAnsiTheme="majorHAnsi" w:cstheme="majorHAnsi"/>
          <w:sz w:val="22"/>
          <w:szCs w:val="22"/>
        </w:rPr>
      </w:pPr>
      <w:r>
        <w:rPr>
          <w:rFonts w:asciiTheme="majorHAnsi" w:hAnsiTheme="majorHAnsi" w:cstheme="majorHAnsi"/>
          <w:sz w:val="22"/>
          <w:szCs w:val="22"/>
        </w:rPr>
        <w:t>9</w:t>
      </w:r>
      <w:r w:rsidR="00371C31" w:rsidRPr="004C298A">
        <w:rPr>
          <w:rFonts w:asciiTheme="majorHAnsi" w:hAnsiTheme="majorHAnsi" w:cstheme="majorHAnsi"/>
          <w:sz w:val="22"/>
          <w:szCs w:val="22"/>
        </w:rPr>
        <w:t>. A recent study examined the impact of the color blue on how attractive women perceive men to be. In the study, women were divided into two groups using a fair coin and were asked to rate the attractiveness of men on a scale of 1 (not at all attractive) to 9 (extremely attractive). One group of women were shown pictures of men on a white background and the other group were shown the same pictures of men on a blue background. The women who saw men on the blue background rated them as significantly more attractive. All participants and those showing the pictures and collecting the data were not aware of the purpose of the study.</w:t>
      </w:r>
    </w:p>
    <w:p w14:paraId="204C00BE" w14:textId="77777777" w:rsidR="00371C31" w:rsidRPr="004C298A" w:rsidRDefault="00371C31" w:rsidP="00371C31">
      <w:pPr>
        <w:rPr>
          <w:rFonts w:asciiTheme="majorHAnsi" w:hAnsiTheme="majorHAnsi" w:cstheme="majorHAnsi"/>
          <w:sz w:val="22"/>
          <w:szCs w:val="22"/>
        </w:rPr>
      </w:pPr>
    </w:p>
    <w:p w14:paraId="1EC5466D" w14:textId="2CB45FB0" w:rsidR="00371C31" w:rsidRPr="004C298A" w:rsidRDefault="00371C31" w:rsidP="00371C31">
      <w:pPr>
        <w:rPr>
          <w:rFonts w:asciiTheme="majorHAnsi" w:hAnsiTheme="majorHAnsi" w:cstheme="majorHAnsi"/>
          <w:sz w:val="22"/>
          <w:szCs w:val="22"/>
        </w:rPr>
      </w:pPr>
      <w:r w:rsidRPr="004C298A">
        <w:rPr>
          <w:rFonts w:asciiTheme="majorHAnsi" w:hAnsiTheme="majorHAnsi" w:cstheme="majorHAnsi"/>
          <w:sz w:val="22"/>
          <w:szCs w:val="22"/>
        </w:rPr>
        <w:t>(a) What is the explanatory variable?</w:t>
      </w:r>
      <w:r>
        <w:rPr>
          <w:rFonts w:asciiTheme="majorHAnsi" w:hAnsiTheme="majorHAnsi" w:cstheme="majorHAnsi"/>
          <w:sz w:val="22"/>
          <w:szCs w:val="22"/>
        </w:rPr>
        <w:t xml:space="preserve"> </w:t>
      </w:r>
      <w:r w:rsidRPr="004C298A">
        <w:rPr>
          <w:rFonts w:asciiTheme="majorHAnsi" w:hAnsiTheme="majorHAnsi" w:cstheme="majorHAnsi"/>
          <w:sz w:val="22"/>
          <w:szCs w:val="22"/>
        </w:rPr>
        <w:t>Is the explanatory variable categorical, ordinal, or quantitative?</w:t>
      </w:r>
    </w:p>
    <w:p w14:paraId="112B8F6E" w14:textId="77777777" w:rsidR="00371C31" w:rsidRDefault="00371C31" w:rsidP="00371C31">
      <w:pPr>
        <w:rPr>
          <w:rFonts w:asciiTheme="majorHAnsi" w:hAnsiTheme="majorHAnsi" w:cstheme="majorHAnsi"/>
          <w:sz w:val="22"/>
          <w:szCs w:val="22"/>
        </w:rPr>
      </w:pPr>
    </w:p>
    <w:p w14:paraId="6A6BB485" w14:textId="77777777" w:rsidR="00371C31" w:rsidRPr="004C298A" w:rsidRDefault="00371C31" w:rsidP="00371C31">
      <w:pPr>
        <w:rPr>
          <w:rFonts w:asciiTheme="majorHAnsi" w:hAnsiTheme="majorHAnsi" w:cstheme="majorHAnsi"/>
          <w:sz w:val="22"/>
          <w:szCs w:val="22"/>
        </w:rPr>
      </w:pPr>
      <w:r w:rsidRPr="004C298A">
        <w:rPr>
          <w:rFonts w:asciiTheme="majorHAnsi" w:hAnsiTheme="majorHAnsi" w:cstheme="majorHAnsi"/>
          <w:sz w:val="22"/>
          <w:szCs w:val="22"/>
        </w:rPr>
        <w:t>(b) What is the response variable? Is the response variable categorical, ordinal, or quantitative?</w:t>
      </w:r>
    </w:p>
    <w:p w14:paraId="3F556763" w14:textId="77777777" w:rsidR="00371C31" w:rsidRDefault="00371C31" w:rsidP="00371C31">
      <w:pPr>
        <w:rPr>
          <w:rFonts w:asciiTheme="majorHAnsi" w:hAnsiTheme="majorHAnsi" w:cstheme="majorHAnsi"/>
          <w:sz w:val="22"/>
          <w:szCs w:val="22"/>
        </w:rPr>
      </w:pPr>
    </w:p>
    <w:p w14:paraId="0BA656FA" w14:textId="306FA0F5" w:rsidR="00371C31" w:rsidRPr="004C298A" w:rsidRDefault="00371C31" w:rsidP="00371C31">
      <w:pPr>
        <w:rPr>
          <w:rFonts w:asciiTheme="majorHAnsi" w:hAnsiTheme="majorHAnsi" w:cstheme="majorHAnsi"/>
          <w:sz w:val="22"/>
          <w:szCs w:val="22"/>
        </w:rPr>
      </w:pPr>
      <w:r w:rsidRPr="004C298A">
        <w:rPr>
          <w:rFonts w:asciiTheme="majorHAnsi" w:hAnsiTheme="majorHAnsi" w:cstheme="majorHAnsi"/>
          <w:sz w:val="22"/>
          <w:szCs w:val="22"/>
        </w:rPr>
        <w:t>(</w:t>
      </w:r>
      <w:r>
        <w:rPr>
          <w:rFonts w:asciiTheme="majorHAnsi" w:hAnsiTheme="majorHAnsi" w:cstheme="majorHAnsi"/>
          <w:sz w:val="22"/>
          <w:szCs w:val="22"/>
        </w:rPr>
        <w:t>c</w:t>
      </w:r>
      <w:r w:rsidRPr="004C298A">
        <w:rPr>
          <w:rFonts w:asciiTheme="majorHAnsi" w:hAnsiTheme="majorHAnsi" w:cstheme="majorHAnsi"/>
          <w:sz w:val="22"/>
          <w:szCs w:val="22"/>
        </w:rPr>
        <w:t xml:space="preserve">) Was randomization used in this investigation?  </w:t>
      </w:r>
    </w:p>
    <w:p w14:paraId="07636BBF" w14:textId="77777777" w:rsidR="00371C31" w:rsidRDefault="00371C31" w:rsidP="00371C31">
      <w:pPr>
        <w:rPr>
          <w:rFonts w:asciiTheme="majorHAnsi" w:hAnsiTheme="majorHAnsi" w:cstheme="majorHAnsi"/>
          <w:sz w:val="22"/>
          <w:szCs w:val="22"/>
        </w:rPr>
      </w:pPr>
    </w:p>
    <w:p w14:paraId="0C293756" w14:textId="2698740F" w:rsidR="00371C31" w:rsidRPr="004C298A" w:rsidRDefault="00371C31" w:rsidP="00371C31">
      <w:pPr>
        <w:rPr>
          <w:rFonts w:asciiTheme="majorHAnsi" w:hAnsiTheme="majorHAnsi" w:cstheme="majorHAnsi"/>
          <w:sz w:val="22"/>
          <w:szCs w:val="22"/>
        </w:rPr>
      </w:pPr>
      <w:r w:rsidRPr="004C298A">
        <w:rPr>
          <w:rFonts w:asciiTheme="majorHAnsi" w:hAnsiTheme="majorHAnsi" w:cstheme="majorHAnsi"/>
          <w:sz w:val="22"/>
          <w:szCs w:val="22"/>
        </w:rPr>
        <w:t>(</w:t>
      </w:r>
      <w:r>
        <w:rPr>
          <w:rFonts w:asciiTheme="majorHAnsi" w:hAnsiTheme="majorHAnsi" w:cstheme="majorHAnsi"/>
          <w:sz w:val="22"/>
          <w:szCs w:val="22"/>
        </w:rPr>
        <w:t>d</w:t>
      </w:r>
      <w:r w:rsidRPr="004C298A">
        <w:rPr>
          <w:rFonts w:asciiTheme="majorHAnsi" w:hAnsiTheme="majorHAnsi" w:cstheme="majorHAnsi"/>
          <w:sz w:val="22"/>
          <w:szCs w:val="22"/>
        </w:rPr>
        <w:t xml:space="preserve">) Is this an experiment or an observational study? </w:t>
      </w:r>
    </w:p>
    <w:p w14:paraId="243C9385" w14:textId="77777777" w:rsidR="00371C31" w:rsidRDefault="00371C31" w:rsidP="00371C31">
      <w:pPr>
        <w:rPr>
          <w:rFonts w:asciiTheme="majorHAnsi" w:hAnsiTheme="majorHAnsi" w:cstheme="majorHAnsi"/>
          <w:sz w:val="22"/>
          <w:szCs w:val="22"/>
        </w:rPr>
      </w:pPr>
    </w:p>
    <w:p w14:paraId="42F40E69" w14:textId="11EF3099" w:rsidR="00371C31" w:rsidRPr="004C298A" w:rsidRDefault="00371C31" w:rsidP="00371C31">
      <w:pPr>
        <w:rPr>
          <w:rFonts w:asciiTheme="majorHAnsi" w:hAnsiTheme="majorHAnsi" w:cstheme="majorHAnsi"/>
          <w:sz w:val="22"/>
          <w:szCs w:val="22"/>
        </w:rPr>
      </w:pPr>
      <w:r w:rsidRPr="004C298A">
        <w:rPr>
          <w:rFonts w:asciiTheme="majorHAnsi" w:hAnsiTheme="majorHAnsi" w:cstheme="majorHAnsi"/>
          <w:sz w:val="22"/>
          <w:szCs w:val="22"/>
        </w:rPr>
        <w:t>(</w:t>
      </w:r>
      <w:r>
        <w:rPr>
          <w:rFonts w:asciiTheme="majorHAnsi" w:hAnsiTheme="majorHAnsi" w:cstheme="majorHAnsi"/>
          <w:sz w:val="22"/>
          <w:szCs w:val="22"/>
        </w:rPr>
        <w:t>e</w:t>
      </w:r>
      <w:r w:rsidRPr="004C298A">
        <w:rPr>
          <w:rFonts w:asciiTheme="majorHAnsi" w:hAnsiTheme="majorHAnsi" w:cstheme="majorHAnsi"/>
          <w:sz w:val="22"/>
          <w:szCs w:val="22"/>
        </w:rPr>
        <w:t xml:space="preserve">) Was this study single blind, double blind, or not blinded?  </w:t>
      </w:r>
    </w:p>
    <w:p w14:paraId="27D9BBB8" w14:textId="77777777" w:rsidR="00371C31" w:rsidRDefault="00371C31" w:rsidP="00371C31">
      <w:pPr>
        <w:rPr>
          <w:rFonts w:asciiTheme="majorHAnsi" w:hAnsiTheme="majorHAnsi" w:cstheme="majorHAnsi"/>
          <w:sz w:val="22"/>
          <w:szCs w:val="22"/>
        </w:rPr>
      </w:pPr>
    </w:p>
    <w:p w14:paraId="76DE634E" w14:textId="41B27D30" w:rsidR="00165EDB" w:rsidRDefault="00371C31" w:rsidP="00371C31">
      <w:pPr>
        <w:rPr>
          <w:rFonts w:asciiTheme="majorHAnsi" w:hAnsiTheme="majorHAnsi" w:cstheme="majorHAnsi"/>
          <w:sz w:val="22"/>
          <w:szCs w:val="22"/>
        </w:rPr>
      </w:pPr>
      <w:r w:rsidRPr="004C298A">
        <w:rPr>
          <w:rFonts w:asciiTheme="majorHAnsi" w:hAnsiTheme="majorHAnsi" w:cstheme="majorHAnsi"/>
          <w:sz w:val="22"/>
          <w:szCs w:val="22"/>
        </w:rPr>
        <w:t>(</w:t>
      </w:r>
      <w:r>
        <w:rPr>
          <w:rFonts w:asciiTheme="majorHAnsi" w:hAnsiTheme="majorHAnsi" w:cstheme="majorHAnsi"/>
          <w:sz w:val="22"/>
          <w:szCs w:val="22"/>
        </w:rPr>
        <w:t>f</w:t>
      </w:r>
      <w:r w:rsidRPr="004C298A">
        <w:rPr>
          <w:rFonts w:asciiTheme="majorHAnsi" w:hAnsiTheme="majorHAnsi" w:cstheme="majorHAnsi"/>
          <w:sz w:val="22"/>
          <w:szCs w:val="22"/>
        </w:rPr>
        <w:t>) Can we conclude that using a blue background color instead of white increases women’s attractiveness rating of men’s pictures?</w:t>
      </w:r>
    </w:p>
    <w:p w14:paraId="777980F0" w14:textId="77777777" w:rsidR="00E40916" w:rsidRDefault="00E40916" w:rsidP="00371C31">
      <w:pPr>
        <w:rPr>
          <w:rFonts w:asciiTheme="majorHAnsi" w:hAnsiTheme="majorHAnsi" w:cstheme="majorHAnsi"/>
          <w:sz w:val="22"/>
          <w:szCs w:val="22"/>
        </w:rPr>
      </w:pPr>
    </w:p>
    <w:p w14:paraId="1C011CAA" w14:textId="4F32EEEE" w:rsidR="003C50B1" w:rsidRPr="004C298A" w:rsidRDefault="003C50B1" w:rsidP="00371C31">
      <w:pPr>
        <w:rPr>
          <w:rFonts w:asciiTheme="majorHAnsi" w:hAnsiTheme="majorHAnsi" w:cstheme="majorHAnsi"/>
          <w:sz w:val="22"/>
          <w:szCs w:val="22"/>
        </w:rPr>
      </w:pPr>
      <w:r w:rsidRPr="004C298A">
        <w:rPr>
          <w:rFonts w:asciiTheme="majorHAnsi" w:hAnsiTheme="majorHAnsi" w:cstheme="majorHAnsi"/>
          <w:sz w:val="22"/>
          <w:szCs w:val="22"/>
        </w:rPr>
        <w:t>1</w:t>
      </w:r>
      <w:r w:rsidR="00F53161">
        <w:rPr>
          <w:rFonts w:asciiTheme="majorHAnsi" w:hAnsiTheme="majorHAnsi" w:cstheme="majorHAnsi"/>
          <w:sz w:val="22"/>
          <w:szCs w:val="22"/>
        </w:rPr>
        <w:t>0</w:t>
      </w:r>
      <w:r w:rsidRPr="004C298A">
        <w:rPr>
          <w:rFonts w:asciiTheme="majorHAnsi" w:hAnsiTheme="majorHAnsi" w:cstheme="majorHAnsi"/>
          <w:sz w:val="22"/>
          <w:szCs w:val="22"/>
        </w:rPr>
        <w:t>. During the years 1058 to 1714, there were 25 different Kings and Queens of an independent Scotland. The durations of their reigns (rounded to th</w:t>
      </w:r>
      <w:r w:rsidR="00B44226" w:rsidRPr="004C298A">
        <w:rPr>
          <w:rFonts w:asciiTheme="majorHAnsi" w:hAnsiTheme="majorHAnsi" w:cstheme="majorHAnsi"/>
          <w:sz w:val="22"/>
          <w:szCs w:val="22"/>
        </w:rPr>
        <w:t>e nearest whole year) are given</w:t>
      </w:r>
      <w:r w:rsidR="00000965" w:rsidRPr="004C298A">
        <w:rPr>
          <w:rFonts w:asciiTheme="majorHAnsi" w:hAnsiTheme="majorHAnsi" w:cstheme="majorHAnsi"/>
          <w:sz w:val="22"/>
          <w:szCs w:val="22"/>
        </w:rPr>
        <w:t xml:space="preserve"> below</w:t>
      </w:r>
      <w:r w:rsidR="00B44226" w:rsidRPr="004C298A">
        <w:rPr>
          <w:rFonts w:asciiTheme="majorHAnsi" w:hAnsiTheme="majorHAnsi" w:cstheme="majorHAnsi"/>
          <w:sz w:val="22"/>
          <w:szCs w:val="22"/>
        </w:rPr>
        <w:t>, along with a histogram</w:t>
      </w:r>
      <w:r w:rsidR="00000965" w:rsidRPr="004C298A">
        <w:rPr>
          <w:rFonts w:asciiTheme="majorHAnsi" w:hAnsiTheme="majorHAnsi" w:cstheme="majorHAnsi"/>
          <w:sz w:val="22"/>
          <w:szCs w:val="22"/>
        </w:rPr>
        <w:t>.</w:t>
      </w:r>
    </w:p>
    <w:p w14:paraId="1ED79D20" w14:textId="47C10E65" w:rsidR="00B44226" w:rsidRPr="004C298A" w:rsidRDefault="000C217A" w:rsidP="004C298A">
      <w:pPr>
        <w:rPr>
          <w:rFonts w:asciiTheme="majorHAnsi" w:hAnsiTheme="majorHAnsi" w:cstheme="majorHAnsi"/>
          <w:sz w:val="22"/>
          <w:szCs w:val="22"/>
        </w:rPr>
      </w:pPr>
      <w:r w:rsidRPr="004C298A">
        <w:rPr>
          <w:rFonts w:asciiTheme="majorHAnsi" w:hAnsiTheme="majorHAnsi" w:cstheme="majorHAnsi"/>
          <w:noProof/>
          <w:sz w:val="22"/>
          <w:szCs w:val="22"/>
        </w:rPr>
        <w:drawing>
          <wp:anchor distT="0" distB="0" distL="114300" distR="114300" simplePos="0" relativeHeight="251658240" behindDoc="0" locked="0" layoutInCell="1" allowOverlap="1" wp14:anchorId="171EC175" wp14:editId="6BDE3C6D">
            <wp:simplePos x="0" y="0"/>
            <wp:positionH relativeFrom="column">
              <wp:posOffset>3594735</wp:posOffset>
            </wp:positionH>
            <wp:positionV relativeFrom="paragraph">
              <wp:posOffset>7620</wp:posOffset>
            </wp:positionV>
            <wp:extent cx="2123440" cy="2123440"/>
            <wp:effectExtent l="0" t="0" r="10160" b="10160"/>
            <wp:wrapTight wrapText="bothSides">
              <wp:wrapPolygon edited="0">
                <wp:start x="0" y="0"/>
                <wp:lineTo x="0" y="21445"/>
                <wp:lineTo x="21445" y="21445"/>
                <wp:lineTo x="214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3440" cy="2123440"/>
                    </a:xfrm>
                    <a:prstGeom prst="rect">
                      <a:avLst/>
                    </a:prstGeom>
                    <a:noFill/>
                    <a:ln>
                      <a:noFill/>
                    </a:ln>
                  </pic:spPr>
                </pic:pic>
              </a:graphicData>
            </a:graphic>
            <wp14:sizeRelH relativeFrom="page">
              <wp14:pctWidth>0</wp14:pctWidth>
            </wp14:sizeRelH>
            <wp14:sizeRelV relativeFrom="page">
              <wp14:pctHeight>0</wp14:pctHeight>
            </wp14:sizeRelV>
          </wp:anchor>
        </w:drawing>
      </w:r>
      <w:r w:rsidR="003C50B1" w:rsidRPr="004C298A">
        <w:rPr>
          <w:rFonts w:asciiTheme="majorHAnsi" w:hAnsiTheme="majorHAnsi" w:cstheme="majorHAnsi"/>
          <w:noProof/>
          <w:sz w:val="22"/>
          <w:szCs w:val="22"/>
        </w:rPr>
        <w:drawing>
          <wp:inline distT="0" distB="0" distL="0" distR="0" wp14:anchorId="11390797" wp14:editId="53E4F4D6">
            <wp:extent cx="2514600" cy="580292"/>
            <wp:effectExtent l="0" t="0" r="0" b="4445"/>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7072" cy="580862"/>
                    </a:xfrm>
                    <a:prstGeom prst="rect">
                      <a:avLst/>
                    </a:prstGeom>
                    <a:noFill/>
                    <a:ln>
                      <a:noFill/>
                    </a:ln>
                  </pic:spPr>
                </pic:pic>
              </a:graphicData>
            </a:graphic>
          </wp:inline>
        </w:drawing>
      </w:r>
    </w:p>
    <w:p w14:paraId="3FFC062A" w14:textId="6A224E26" w:rsidR="003C50B1" w:rsidRPr="004C298A" w:rsidRDefault="000C217A" w:rsidP="004C298A">
      <w:pPr>
        <w:rPr>
          <w:rFonts w:asciiTheme="majorHAnsi" w:hAnsiTheme="majorHAnsi" w:cstheme="majorHAnsi"/>
          <w:sz w:val="22"/>
          <w:szCs w:val="22"/>
        </w:rPr>
      </w:pPr>
      <w:r w:rsidRPr="004C298A">
        <w:rPr>
          <w:rFonts w:asciiTheme="majorHAnsi" w:hAnsiTheme="majorHAnsi" w:cstheme="majorHAnsi"/>
          <w:sz w:val="22"/>
          <w:szCs w:val="22"/>
        </w:rPr>
        <w:t>(a</w:t>
      </w:r>
      <w:r w:rsidR="003C50B1" w:rsidRPr="004C298A">
        <w:rPr>
          <w:rFonts w:asciiTheme="majorHAnsi" w:hAnsiTheme="majorHAnsi" w:cstheme="majorHAnsi"/>
          <w:sz w:val="22"/>
          <w:szCs w:val="22"/>
        </w:rPr>
        <w:t xml:space="preserve">) Describe the distribution of reign durations. </w:t>
      </w:r>
    </w:p>
    <w:p w14:paraId="0EAF8E84" w14:textId="77777777" w:rsidR="000C217A" w:rsidRPr="004C298A" w:rsidRDefault="000C217A" w:rsidP="004C298A">
      <w:pPr>
        <w:rPr>
          <w:rFonts w:asciiTheme="majorHAnsi" w:hAnsiTheme="majorHAnsi" w:cstheme="majorHAnsi"/>
          <w:sz w:val="22"/>
          <w:szCs w:val="22"/>
        </w:rPr>
      </w:pPr>
    </w:p>
    <w:p w14:paraId="42855C77" w14:textId="0D007D7F" w:rsidR="003C50B1" w:rsidRPr="004C298A" w:rsidRDefault="000C217A" w:rsidP="004C298A">
      <w:pPr>
        <w:rPr>
          <w:rFonts w:asciiTheme="majorHAnsi" w:hAnsiTheme="majorHAnsi" w:cstheme="majorHAnsi"/>
          <w:sz w:val="22"/>
          <w:szCs w:val="22"/>
        </w:rPr>
      </w:pPr>
      <w:r w:rsidRPr="004C298A">
        <w:rPr>
          <w:rFonts w:asciiTheme="majorHAnsi" w:hAnsiTheme="majorHAnsi" w:cstheme="majorHAnsi"/>
          <w:sz w:val="22"/>
          <w:szCs w:val="22"/>
        </w:rPr>
        <w:t>(b</w:t>
      </w:r>
      <w:r w:rsidR="003C50B1" w:rsidRPr="004C298A">
        <w:rPr>
          <w:rFonts w:asciiTheme="majorHAnsi" w:hAnsiTheme="majorHAnsi" w:cstheme="majorHAnsi"/>
          <w:sz w:val="22"/>
          <w:szCs w:val="22"/>
        </w:rPr>
        <w:t>) For a brief summary of this distribution, would it be better to use the five-number summary or the mean and standard</w:t>
      </w:r>
      <w:r w:rsidR="00D64034" w:rsidRPr="004C298A">
        <w:rPr>
          <w:rFonts w:asciiTheme="majorHAnsi" w:hAnsiTheme="majorHAnsi" w:cstheme="majorHAnsi"/>
          <w:sz w:val="22"/>
          <w:szCs w:val="22"/>
        </w:rPr>
        <w:t xml:space="preserve"> deviation? Explain your choice</w:t>
      </w:r>
      <w:r w:rsidR="003C50B1" w:rsidRPr="004C298A">
        <w:rPr>
          <w:rFonts w:asciiTheme="majorHAnsi" w:hAnsiTheme="majorHAnsi" w:cstheme="majorHAnsi"/>
          <w:sz w:val="22"/>
          <w:szCs w:val="22"/>
        </w:rPr>
        <w:t>.</w:t>
      </w:r>
    </w:p>
    <w:p w14:paraId="7FFB1C37" w14:textId="77777777" w:rsidR="000C217A" w:rsidRPr="004C298A" w:rsidRDefault="000C217A" w:rsidP="004C298A">
      <w:pPr>
        <w:rPr>
          <w:rFonts w:asciiTheme="majorHAnsi" w:hAnsiTheme="majorHAnsi" w:cstheme="majorHAnsi"/>
          <w:sz w:val="22"/>
          <w:szCs w:val="22"/>
        </w:rPr>
      </w:pPr>
    </w:p>
    <w:p w14:paraId="11291944" w14:textId="7ECDA0C4" w:rsidR="004C6BA1" w:rsidRPr="004C298A" w:rsidRDefault="000C217A" w:rsidP="004C298A">
      <w:pPr>
        <w:rPr>
          <w:rFonts w:asciiTheme="majorHAnsi" w:hAnsiTheme="majorHAnsi" w:cstheme="majorHAnsi"/>
          <w:sz w:val="22"/>
          <w:szCs w:val="22"/>
        </w:rPr>
      </w:pPr>
      <w:r w:rsidRPr="004C298A">
        <w:rPr>
          <w:rFonts w:asciiTheme="majorHAnsi" w:hAnsiTheme="majorHAnsi" w:cstheme="majorHAnsi"/>
          <w:sz w:val="22"/>
          <w:szCs w:val="22"/>
        </w:rPr>
        <w:t>(c</w:t>
      </w:r>
      <w:r w:rsidR="004C6BA1" w:rsidRPr="004C298A">
        <w:rPr>
          <w:rFonts w:asciiTheme="majorHAnsi" w:hAnsiTheme="majorHAnsi" w:cstheme="majorHAnsi"/>
          <w:sz w:val="22"/>
          <w:szCs w:val="22"/>
        </w:rPr>
        <w:t xml:space="preserve">) Suppose I made a typo when entering the data into </w:t>
      </w:r>
      <w:r w:rsidR="0072114B" w:rsidRPr="004C298A">
        <w:rPr>
          <w:rFonts w:asciiTheme="majorHAnsi" w:hAnsiTheme="majorHAnsi" w:cstheme="majorHAnsi"/>
          <w:sz w:val="22"/>
          <w:szCs w:val="22"/>
        </w:rPr>
        <w:t>R</w:t>
      </w:r>
      <w:r w:rsidR="004C6BA1" w:rsidRPr="004C298A">
        <w:rPr>
          <w:rFonts w:asciiTheme="majorHAnsi" w:hAnsiTheme="majorHAnsi" w:cstheme="majorHAnsi"/>
          <w:sz w:val="22"/>
          <w:szCs w:val="22"/>
        </w:rPr>
        <w:t>, and I recorded the value “58” as “580”.  Which of the following statistics would be affected by this error? (choose all that apply)</w:t>
      </w:r>
      <w:r w:rsidR="004C6BA1" w:rsidRPr="004C298A">
        <w:rPr>
          <w:rFonts w:asciiTheme="majorHAnsi" w:hAnsiTheme="majorHAnsi" w:cstheme="majorHAnsi"/>
          <w:sz w:val="22"/>
          <w:szCs w:val="22"/>
        </w:rPr>
        <w:br/>
        <w:t>1) mean</w:t>
      </w:r>
      <w:r w:rsidR="004C6BA1" w:rsidRPr="004C298A">
        <w:rPr>
          <w:rFonts w:asciiTheme="majorHAnsi" w:hAnsiTheme="majorHAnsi" w:cstheme="majorHAnsi"/>
          <w:sz w:val="22"/>
          <w:szCs w:val="22"/>
        </w:rPr>
        <w:tab/>
      </w:r>
      <w:r w:rsidR="004C6BA1" w:rsidRPr="004C298A">
        <w:rPr>
          <w:rFonts w:asciiTheme="majorHAnsi" w:hAnsiTheme="majorHAnsi" w:cstheme="majorHAnsi"/>
          <w:sz w:val="22"/>
          <w:szCs w:val="22"/>
        </w:rPr>
        <w:tab/>
        <w:t>2) median</w:t>
      </w:r>
      <w:r w:rsidR="004C6BA1" w:rsidRPr="004C298A">
        <w:rPr>
          <w:rFonts w:asciiTheme="majorHAnsi" w:hAnsiTheme="majorHAnsi" w:cstheme="majorHAnsi"/>
          <w:sz w:val="22"/>
          <w:szCs w:val="22"/>
        </w:rPr>
        <w:tab/>
        <w:t>3) standard deviation</w:t>
      </w:r>
      <w:r w:rsidR="004C6BA1" w:rsidRPr="004C298A">
        <w:rPr>
          <w:rFonts w:asciiTheme="majorHAnsi" w:hAnsiTheme="majorHAnsi" w:cstheme="majorHAnsi"/>
          <w:sz w:val="22"/>
          <w:szCs w:val="22"/>
        </w:rPr>
        <w:tab/>
      </w:r>
      <w:r w:rsidR="004C6BA1" w:rsidRPr="004C298A">
        <w:rPr>
          <w:rFonts w:asciiTheme="majorHAnsi" w:hAnsiTheme="majorHAnsi" w:cstheme="majorHAnsi"/>
          <w:sz w:val="22"/>
          <w:szCs w:val="22"/>
        </w:rPr>
        <w:tab/>
        <w:t>4) min</w:t>
      </w:r>
      <w:r w:rsidR="004C6BA1" w:rsidRPr="004C298A">
        <w:rPr>
          <w:rFonts w:asciiTheme="majorHAnsi" w:hAnsiTheme="majorHAnsi" w:cstheme="majorHAnsi"/>
          <w:sz w:val="22"/>
          <w:szCs w:val="22"/>
        </w:rPr>
        <w:tab/>
      </w:r>
      <w:r w:rsidR="004C6BA1" w:rsidRPr="004C298A">
        <w:rPr>
          <w:rFonts w:asciiTheme="majorHAnsi" w:hAnsiTheme="majorHAnsi" w:cstheme="majorHAnsi"/>
          <w:sz w:val="22"/>
          <w:szCs w:val="22"/>
        </w:rPr>
        <w:tab/>
        <w:t>5)</w:t>
      </w:r>
      <w:r w:rsidR="00E306E5" w:rsidRPr="004C298A">
        <w:rPr>
          <w:rFonts w:asciiTheme="majorHAnsi" w:hAnsiTheme="majorHAnsi" w:cstheme="majorHAnsi"/>
          <w:sz w:val="22"/>
          <w:szCs w:val="22"/>
        </w:rPr>
        <w:t xml:space="preserve"> </w:t>
      </w:r>
      <w:r w:rsidR="004C6BA1" w:rsidRPr="004C298A">
        <w:rPr>
          <w:rFonts w:asciiTheme="majorHAnsi" w:hAnsiTheme="majorHAnsi" w:cstheme="majorHAnsi"/>
          <w:sz w:val="22"/>
          <w:szCs w:val="22"/>
        </w:rPr>
        <w:t>max</w:t>
      </w:r>
    </w:p>
    <w:p w14:paraId="319D78D0" w14:textId="753526AD" w:rsidR="0072114B" w:rsidRDefault="0072114B" w:rsidP="004C298A">
      <w:pPr>
        <w:rPr>
          <w:rFonts w:asciiTheme="majorHAnsi" w:hAnsiTheme="majorHAnsi" w:cstheme="majorHAnsi"/>
          <w:sz w:val="22"/>
          <w:szCs w:val="22"/>
        </w:rPr>
      </w:pPr>
    </w:p>
    <w:p w14:paraId="1319B835" w14:textId="1740362D" w:rsidR="004C298A" w:rsidRDefault="004C298A" w:rsidP="004C298A">
      <w:pPr>
        <w:rPr>
          <w:rFonts w:asciiTheme="majorHAnsi" w:hAnsiTheme="majorHAnsi" w:cstheme="majorHAnsi"/>
          <w:sz w:val="22"/>
          <w:szCs w:val="22"/>
        </w:rPr>
      </w:pPr>
    </w:p>
    <w:p w14:paraId="156B1FF0" w14:textId="77777777" w:rsidR="003F6313" w:rsidRPr="004C298A" w:rsidRDefault="003F6313" w:rsidP="004C298A">
      <w:pPr>
        <w:rPr>
          <w:rFonts w:asciiTheme="majorHAnsi" w:hAnsiTheme="majorHAnsi" w:cstheme="majorHAnsi"/>
          <w:sz w:val="22"/>
          <w:szCs w:val="22"/>
        </w:rPr>
      </w:pPr>
    </w:p>
    <w:p w14:paraId="3B4E61DA" w14:textId="0B1FC0D8" w:rsidR="00BB65D0" w:rsidRPr="004C298A" w:rsidRDefault="00BB65D0" w:rsidP="004C298A">
      <w:pPr>
        <w:rPr>
          <w:rFonts w:asciiTheme="majorHAnsi" w:hAnsiTheme="majorHAnsi" w:cstheme="majorHAnsi"/>
          <w:sz w:val="22"/>
          <w:szCs w:val="22"/>
        </w:rPr>
      </w:pPr>
      <w:r w:rsidRPr="004C298A">
        <w:rPr>
          <w:rFonts w:asciiTheme="majorHAnsi" w:hAnsiTheme="majorHAnsi" w:cstheme="majorHAnsi"/>
          <w:sz w:val="22"/>
          <w:szCs w:val="22"/>
        </w:rPr>
        <w:t>1</w:t>
      </w:r>
      <w:r w:rsidR="00F53161">
        <w:rPr>
          <w:rFonts w:asciiTheme="majorHAnsi" w:hAnsiTheme="majorHAnsi" w:cstheme="majorHAnsi"/>
          <w:sz w:val="22"/>
          <w:szCs w:val="22"/>
        </w:rPr>
        <w:t>1</w:t>
      </w:r>
      <w:r w:rsidRPr="004C298A">
        <w:rPr>
          <w:rFonts w:asciiTheme="majorHAnsi" w:hAnsiTheme="majorHAnsi" w:cstheme="majorHAnsi"/>
          <w:sz w:val="22"/>
          <w:szCs w:val="22"/>
        </w:rPr>
        <w:t>. In a recent survey, 91 of 149 randomly selected college-aged men indicated that they would be willing to marry a woman of “lower social class.” Of 236 randomly selected college-aged women, 117 indicated a willingness to marry a man of lower social class.  Can we conclude that men and women differ in a willingness to marry somebody of lower social class? Carry out a test of hypotheses to answer this question.  The p-value is 0.0275.</w:t>
      </w:r>
    </w:p>
    <w:p w14:paraId="490CBB71" w14:textId="77777777" w:rsidR="00BB65D0" w:rsidRPr="004C298A" w:rsidRDefault="00BB65D0" w:rsidP="004C298A">
      <w:pPr>
        <w:rPr>
          <w:rFonts w:asciiTheme="majorHAnsi" w:hAnsiTheme="majorHAnsi" w:cstheme="majorHAnsi"/>
          <w:sz w:val="22"/>
          <w:szCs w:val="22"/>
        </w:rPr>
      </w:pPr>
    </w:p>
    <w:p w14:paraId="7CD5577F" w14:textId="77777777" w:rsidR="00165EDB" w:rsidRDefault="00165EDB" w:rsidP="004C298A">
      <w:pPr>
        <w:rPr>
          <w:rFonts w:asciiTheme="majorHAnsi" w:hAnsiTheme="majorHAnsi" w:cstheme="majorHAnsi"/>
          <w:sz w:val="22"/>
          <w:szCs w:val="22"/>
        </w:rPr>
      </w:pPr>
    </w:p>
    <w:p w14:paraId="03240AF4" w14:textId="5E8C9B04" w:rsidR="009C0E68" w:rsidRPr="004C298A" w:rsidRDefault="009C0E68" w:rsidP="004C298A">
      <w:pPr>
        <w:rPr>
          <w:rFonts w:asciiTheme="majorHAnsi" w:hAnsiTheme="majorHAnsi" w:cstheme="majorHAnsi"/>
          <w:sz w:val="22"/>
          <w:szCs w:val="22"/>
        </w:rPr>
      </w:pPr>
      <w:r w:rsidRPr="004C298A">
        <w:rPr>
          <w:rFonts w:asciiTheme="majorHAnsi" w:hAnsiTheme="majorHAnsi" w:cstheme="majorHAnsi"/>
          <w:sz w:val="22"/>
          <w:szCs w:val="22"/>
        </w:rPr>
        <w:t>1</w:t>
      </w:r>
      <w:r w:rsidR="00F53161">
        <w:rPr>
          <w:rFonts w:asciiTheme="majorHAnsi" w:hAnsiTheme="majorHAnsi" w:cstheme="majorHAnsi"/>
          <w:sz w:val="22"/>
          <w:szCs w:val="22"/>
        </w:rPr>
        <w:t>2</w:t>
      </w:r>
      <w:r w:rsidRPr="004C298A">
        <w:rPr>
          <w:rFonts w:asciiTheme="majorHAnsi" w:hAnsiTheme="majorHAnsi" w:cstheme="majorHAnsi"/>
          <w:sz w:val="22"/>
          <w:szCs w:val="22"/>
        </w:rPr>
        <w:t xml:space="preserve">. A poll asked people if college was worth the financial investment.  They also asked the respondent’s gender.  The table shows a summary of the responses.  </w:t>
      </w:r>
    </w:p>
    <w:tbl>
      <w:tblPr>
        <w:tblStyle w:val="TableGrid"/>
        <w:tblW w:w="0" w:type="auto"/>
        <w:jc w:val="center"/>
        <w:tblLook w:val="04A0" w:firstRow="1" w:lastRow="0" w:firstColumn="1" w:lastColumn="0" w:noHBand="0" w:noVBand="1"/>
      </w:tblPr>
      <w:tblGrid>
        <w:gridCol w:w="1152"/>
        <w:gridCol w:w="1152"/>
        <w:gridCol w:w="1152"/>
        <w:gridCol w:w="1152"/>
      </w:tblGrid>
      <w:tr w:rsidR="009C0E68" w:rsidRPr="004C298A" w14:paraId="660A5849" w14:textId="77777777" w:rsidTr="00A7299B">
        <w:trPr>
          <w:jc w:val="center"/>
        </w:trPr>
        <w:tc>
          <w:tcPr>
            <w:tcW w:w="1152" w:type="dxa"/>
            <w:vAlign w:val="center"/>
          </w:tcPr>
          <w:p w14:paraId="18C4EA51" w14:textId="77777777" w:rsidR="009C0E68" w:rsidRPr="004C298A" w:rsidRDefault="009C0E68" w:rsidP="004C298A">
            <w:pPr>
              <w:rPr>
                <w:rFonts w:asciiTheme="majorHAnsi" w:hAnsiTheme="majorHAnsi" w:cstheme="majorHAnsi"/>
              </w:rPr>
            </w:pPr>
          </w:p>
        </w:tc>
        <w:tc>
          <w:tcPr>
            <w:tcW w:w="1152" w:type="dxa"/>
            <w:vAlign w:val="center"/>
          </w:tcPr>
          <w:p w14:paraId="555DD754"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Female</w:t>
            </w:r>
          </w:p>
        </w:tc>
        <w:tc>
          <w:tcPr>
            <w:tcW w:w="1152" w:type="dxa"/>
            <w:tcBorders>
              <w:right w:val="double" w:sz="4" w:space="0" w:color="auto"/>
            </w:tcBorders>
            <w:vAlign w:val="center"/>
          </w:tcPr>
          <w:p w14:paraId="0C1AA150"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Male</w:t>
            </w:r>
          </w:p>
        </w:tc>
        <w:tc>
          <w:tcPr>
            <w:tcW w:w="1152" w:type="dxa"/>
            <w:tcBorders>
              <w:left w:val="double" w:sz="4" w:space="0" w:color="auto"/>
            </w:tcBorders>
            <w:vAlign w:val="center"/>
          </w:tcPr>
          <w:p w14:paraId="74AB2DD6"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Total</w:t>
            </w:r>
          </w:p>
        </w:tc>
      </w:tr>
      <w:tr w:rsidR="009C0E68" w:rsidRPr="004C298A" w14:paraId="3FD14A14" w14:textId="77777777" w:rsidTr="00A7299B">
        <w:trPr>
          <w:jc w:val="center"/>
        </w:trPr>
        <w:tc>
          <w:tcPr>
            <w:tcW w:w="1152" w:type="dxa"/>
            <w:vAlign w:val="center"/>
          </w:tcPr>
          <w:p w14:paraId="35E9D7F0"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No</w:t>
            </w:r>
          </w:p>
        </w:tc>
        <w:tc>
          <w:tcPr>
            <w:tcW w:w="1152" w:type="dxa"/>
            <w:vAlign w:val="center"/>
          </w:tcPr>
          <w:p w14:paraId="670DEFD9"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65</w:t>
            </w:r>
          </w:p>
        </w:tc>
        <w:tc>
          <w:tcPr>
            <w:tcW w:w="1152" w:type="dxa"/>
            <w:tcBorders>
              <w:right w:val="double" w:sz="4" w:space="0" w:color="auto"/>
            </w:tcBorders>
            <w:vAlign w:val="center"/>
          </w:tcPr>
          <w:p w14:paraId="1CB7339F"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59</w:t>
            </w:r>
          </w:p>
        </w:tc>
        <w:tc>
          <w:tcPr>
            <w:tcW w:w="1152" w:type="dxa"/>
            <w:tcBorders>
              <w:left w:val="double" w:sz="4" w:space="0" w:color="auto"/>
            </w:tcBorders>
            <w:vAlign w:val="center"/>
          </w:tcPr>
          <w:p w14:paraId="3B4421CB"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124</w:t>
            </w:r>
          </w:p>
        </w:tc>
      </w:tr>
      <w:tr w:rsidR="009C0E68" w:rsidRPr="004C298A" w14:paraId="3EE2E484" w14:textId="77777777" w:rsidTr="00A7299B">
        <w:trPr>
          <w:jc w:val="center"/>
        </w:trPr>
        <w:tc>
          <w:tcPr>
            <w:tcW w:w="1152" w:type="dxa"/>
            <w:vAlign w:val="center"/>
          </w:tcPr>
          <w:p w14:paraId="5B13B93B"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Unsure</w:t>
            </w:r>
          </w:p>
        </w:tc>
        <w:tc>
          <w:tcPr>
            <w:tcW w:w="1152" w:type="dxa"/>
            <w:vAlign w:val="center"/>
          </w:tcPr>
          <w:p w14:paraId="1EB5EFB7"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96</w:t>
            </w:r>
          </w:p>
        </w:tc>
        <w:tc>
          <w:tcPr>
            <w:tcW w:w="1152" w:type="dxa"/>
            <w:tcBorders>
              <w:right w:val="double" w:sz="4" w:space="0" w:color="auto"/>
            </w:tcBorders>
            <w:vAlign w:val="center"/>
          </w:tcPr>
          <w:p w14:paraId="44BA0CCE"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96</w:t>
            </w:r>
          </w:p>
        </w:tc>
        <w:tc>
          <w:tcPr>
            <w:tcW w:w="1152" w:type="dxa"/>
            <w:tcBorders>
              <w:left w:val="double" w:sz="4" w:space="0" w:color="auto"/>
            </w:tcBorders>
            <w:vAlign w:val="center"/>
          </w:tcPr>
          <w:p w14:paraId="308A260F"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192</w:t>
            </w:r>
          </w:p>
        </w:tc>
      </w:tr>
      <w:tr w:rsidR="009C0E68" w:rsidRPr="004C298A" w14:paraId="3ECAC120" w14:textId="77777777" w:rsidTr="00A7299B">
        <w:trPr>
          <w:jc w:val="center"/>
        </w:trPr>
        <w:tc>
          <w:tcPr>
            <w:tcW w:w="1152" w:type="dxa"/>
            <w:tcBorders>
              <w:bottom w:val="double" w:sz="4" w:space="0" w:color="auto"/>
            </w:tcBorders>
            <w:vAlign w:val="center"/>
          </w:tcPr>
          <w:p w14:paraId="21657858"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Yes</w:t>
            </w:r>
          </w:p>
        </w:tc>
        <w:tc>
          <w:tcPr>
            <w:tcW w:w="1152" w:type="dxa"/>
            <w:tcBorders>
              <w:bottom w:val="double" w:sz="4" w:space="0" w:color="auto"/>
            </w:tcBorders>
            <w:vAlign w:val="center"/>
          </w:tcPr>
          <w:p w14:paraId="4CC67A05"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517</w:t>
            </w:r>
          </w:p>
        </w:tc>
        <w:tc>
          <w:tcPr>
            <w:tcW w:w="1152" w:type="dxa"/>
            <w:tcBorders>
              <w:bottom w:val="double" w:sz="4" w:space="0" w:color="auto"/>
              <w:right w:val="double" w:sz="4" w:space="0" w:color="auto"/>
            </w:tcBorders>
            <w:vAlign w:val="center"/>
          </w:tcPr>
          <w:p w14:paraId="7543F88A"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432</w:t>
            </w:r>
          </w:p>
        </w:tc>
        <w:tc>
          <w:tcPr>
            <w:tcW w:w="1152" w:type="dxa"/>
            <w:tcBorders>
              <w:left w:val="double" w:sz="4" w:space="0" w:color="auto"/>
              <w:bottom w:val="double" w:sz="4" w:space="0" w:color="auto"/>
            </w:tcBorders>
            <w:vAlign w:val="center"/>
          </w:tcPr>
          <w:p w14:paraId="4BA2C775"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949</w:t>
            </w:r>
          </w:p>
        </w:tc>
      </w:tr>
      <w:tr w:rsidR="009C0E68" w:rsidRPr="004C298A" w14:paraId="29900EC7" w14:textId="77777777" w:rsidTr="00A7299B">
        <w:trPr>
          <w:jc w:val="center"/>
        </w:trPr>
        <w:tc>
          <w:tcPr>
            <w:tcW w:w="1152" w:type="dxa"/>
            <w:tcBorders>
              <w:top w:val="double" w:sz="4" w:space="0" w:color="auto"/>
            </w:tcBorders>
            <w:vAlign w:val="center"/>
          </w:tcPr>
          <w:p w14:paraId="035FB881"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Total</w:t>
            </w:r>
          </w:p>
        </w:tc>
        <w:tc>
          <w:tcPr>
            <w:tcW w:w="1152" w:type="dxa"/>
            <w:tcBorders>
              <w:top w:val="double" w:sz="4" w:space="0" w:color="auto"/>
            </w:tcBorders>
            <w:vAlign w:val="center"/>
          </w:tcPr>
          <w:p w14:paraId="0A35D21B"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678</w:t>
            </w:r>
          </w:p>
        </w:tc>
        <w:tc>
          <w:tcPr>
            <w:tcW w:w="1152" w:type="dxa"/>
            <w:tcBorders>
              <w:top w:val="double" w:sz="4" w:space="0" w:color="auto"/>
              <w:right w:val="double" w:sz="4" w:space="0" w:color="auto"/>
            </w:tcBorders>
            <w:vAlign w:val="center"/>
          </w:tcPr>
          <w:p w14:paraId="4DCA13D9"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587</w:t>
            </w:r>
          </w:p>
        </w:tc>
        <w:tc>
          <w:tcPr>
            <w:tcW w:w="1152" w:type="dxa"/>
            <w:tcBorders>
              <w:top w:val="double" w:sz="4" w:space="0" w:color="auto"/>
              <w:left w:val="double" w:sz="4" w:space="0" w:color="auto"/>
            </w:tcBorders>
            <w:vAlign w:val="center"/>
          </w:tcPr>
          <w:p w14:paraId="5C6854F4" w14:textId="77777777" w:rsidR="009C0E68" w:rsidRPr="004C298A" w:rsidRDefault="009C0E68" w:rsidP="004C298A">
            <w:pPr>
              <w:rPr>
                <w:rFonts w:asciiTheme="majorHAnsi" w:hAnsiTheme="majorHAnsi" w:cstheme="majorHAnsi"/>
              </w:rPr>
            </w:pPr>
            <w:r w:rsidRPr="004C298A">
              <w:rPr>
                <w:rFonts w:asciiTheme="majorHAnsi" w:hAnsiTheme="majorHAnsi" w:cstheme="majorHAnsi"/>
              </w:rPr>
              <w:t>1265</w:t>
            </w:r>
          </w:p>
        </w:tc>
      </w:tr>
    </w:tbl>
    <w:p w14:paraId="16939E9E" w14:textId="77777777" w:rsidR="009C0E68" w:rsidRPr="004C298A" w:rsidRDefault="009C0E68" w:rsidP="004C298A">
      <w:pPr>
        <w:rPr>
          <w:rFonts w:asciiTheme="majorHAnsi" w:hAnsiTheme="majorHAnsi" w:cstheme="majorHAnsi"/>
          <w:sz w:val="22"/>
          <w:szCs w:val="22"/>
        </w:rPr>
      </w:pPr>
    </w:p>
    <w:p w14:paraId="1B661AC8" w14:textId="77777777" w:rsidR="004A0C76" w:rsidRDefault="009C0E68" w:rsidP="004C298A">
      <w:pPr>
        <w:pStyle w:val="ListParagraph"/>
        <w:numPr>
          <w:ilvl w:val="0"/>
          <w:numId w:val="7"/>
        </w:numPr>
        <w:rPr>
          <w:rFonts w:asciiTheme="majorHAnsi" w:hAnsiTheme="majorHAnsi" w:cstheme="majorHAnsi"/>
          <w:sz w:val="22"/>
          <w:szCs w:val="22"/>
        </w:rPr>
      </w:pPr>
      <w:r w:rsidRPr="004A0C76">
        <w:rPr>
          <w:rFonts w:asciiTheme="majorHAnsi" w:hAnsiTheme="majorHAnsi" w:cstheme="majorHAnsi"/>
          <w:sz w:val="22"/>
          <w:szCs w:val="22"/>
        </w:rPr>
        <w:t>If a person is randomly chosen, what is the probability that the person said “</w:t>
      </w:r>
      <w:r w:rsidR="007C4DF3" w:rsidRPr="004A0C76">
        <w:rPr>
          <w:rFonts w:asciiTheme="majorHAnsi" w:hAnsiTheme="majorHAnsi" w:cstheme="majorHAnsi"/>
          <w:sz w:val="22"/>
          <w:szCs w:val="22"/>
        </w:rPr>
        <w:t>No</w:t>
      </w:r>
      <w:r w:rsidRPr="004A0C76">
        <w:rPr>
          <w:rFonts w:asciiTheme="majorHAnsi" w:hAnsiTheme="majorHAnsi" w:cstheme="majorHAnsi"/>
          <w:sz w:val="22"/>
          <w:szCs w:val="22"/>
        </w:rPr>
        <w:t>”?</w:t>
      </w:r>
    </w:p>
    <w:p w14:paraId="20768B49" w14:textId="77777777" w:rsidR="004A0C76" w:rsidRDefault="004A0C76" w:rsidP="004A0C76">
      <w:pPr>
        <w:pStyle w:val="ListParagraph"/>
        <w:rPr>
          <w:rFonts w:asciiTheme="majorHAnsi" w:hAnsiTheme="majorHAnsi" w:cstheme="majorHAnsi"/>
          <w:sz w:val="22"/>
          <w:szCs w:val="22"/>
        </w:rPr>
      </w:pPr>
    </w:p>
    <w:p w14:paraId="02AC49D4" w14:textId="08FB0189" w:rsidR="004A0C76" w:rsidRDefault="009C0E68" w:rsidP="004C298A">
      <w:pPr>
        <w:pStyle w:val="ListParagraph"/>
        <w:numPr>
          <w:ilvl w:val="0"/>
          <w:numId w:val="7"/>
        </w:numPr>
        <w:rPr>
          <w:rFonts w:asciiTheme="majorHAnsi" w:hAnsiTheme="majorHAnsi" w:cstheme="majorHAnsi"/>
          <w:sz w:val="22"/>
          <w:szCs w:val="22"/>
        </w:rPr>
      </w:pPr>
      <w:r w:rsidRPr="004A0C76">
        <w:rPr>
          <w:rFonts w:asciiTheme="majorHAnsi" w:hAnsiTheme="majorHAnsi" w:cstheme="majorHAnsi"/>
          <w:sz w:val="22"/>
          <w:szCs w:val="22"/>
        </w:rPr>
        <w:t>If a person is randomly chosen, what is the probability that the person is male and said “No”?</w:t>
      </w:r>
    </w:p>
    <w:p w14:paraId="2DC40A41" w14:textId="77777777" w:rsidR="004A0C76" w:rsidRDefault="004A0C76" w:rsidP="004A0C76">
      <w:pPr>
        <w:pStyle w:val="ListParagraph"/>
        <w:rPr>
          <w:rFonts w:asciiTheme="majorHAnsi" w:hAnsiTheme="majorHAnsi" w:cstheme="majorHAnsi"/>
          <w:sz w:val="22"/>
          <w:szCs w:val="22"/>
        </w:rPr>
      </w:pPr>
    </w:p>
    <w:p w14:paraId="28EB8F19" w14:textId="7ECA30EE" w:rsidR="004A0C76" w:rsidRDefault="009C0E68" w:rsidP="004C298A">
      <w:pPr>
        <w:pStyle w:val="ListParagraph"/>
        <w:numPr>
          <w:ilvl w:val="0"/>
          <w:numId w:val="7"/>
        </w:numPr>
        <w:rPr>
          <w:rFonts w:asciiTheme="majorHAnsi" w:hAnsiTheme="majorHAnsi" w:cstheme="majorHAnsi"/>
          <w:sz w:val="22"/>
          <w:szCs w:val="22"/>
        </w:rPr>
      </w:pPr>
      <w:r w:rsidRPr="004A0C76">
        <w:rPr>
          <w:rFonts w:asciiTheme="majorHAnsi" w:hAnsiTheme="majorHAnsi" w:cstheme="majorHAnsi"/>
          <w:sz w:val="22"/>
          <w:szCs w:val="22"/>
        </w:rPr>
        <w:t>If a person is randomly chosen, what is the probability that the person is male or said “No”?</w:t>
      </w:r>
    </w:p>
    <w:p w14:paraId="6D16684B" w14:textId="77777777" w:rsidR="004A0C76" w:rsidRDefault="004A0C76" w:rsidP="004A0C76">
      <w:pPr>
        <w:pStyle w:val="ListParagraph"/>
        <w:rPr>
          <w:rFonts w:asciiTheme="majorHAnsi" w:hAnsiTheme="majorHAnsi" w:cstheme="majorHAnsi"/>
          <w:sz w:val="22"/>
          <w:szCs w:val="22"/>
        </w:rPr>
      </w:pPr>
    </w:p>
    <w:p w14:paraId="36AF952F" w14:textId="0FABF485" w:rsidR="004A0C76" w:rsidRDefault="007C4DF3" w:rsidP="004C298A">
      <w:pPr>
        <w:pStyle w:val="ListParagraph"/>
        <w:numPr>
          <w:ilvl w:val="0"/>
          <w:numId w:val="7"/>
        </w:numPr>
        <w:rPr>
          <w:rFonts w:asciiTheme="majorHAnsi" w:hAnsiTheme="majorHAnsi" w:cstheme="majorHAnsi"/>
          <w:sz w:val="22"/>
          <w:szCs w:val="22"/>
        </w:rPr>
      </w:pPr>
      <w:r w:rsidRPr="004A0C76">
        <w:rPr>
          <w:rFonts w:asciiTheme="majorHAnsi" w:hAnsiTheme="majorHAnsi" w:cstheme="majorHAnsi"/>
          <w:sz w:val="22"/>
          <w:szCs w:val="22"/>
        </w:rPr>
        <w:t>If a male is chosen at random, what is the probability that he said “No”</w:t>
      </w:r>
      <w:r w:rsidR="009C0E68" w:rsidRPr="004A0C76">
        <w:rPr>
          <w:rFonts w:asciiTheme="majorHAnsi" w:hAnsiTheme="majorHAnsi" w:cstheme="majorHAnsi"/>
          <w:sz w:val="22"/>
          <w:szCs w:val="22"/>
        </w:rPr>
        <w:t>?</w:t>
      </w:r>
    </w:p>
    <w:p w14:paraId="52D03BC0" w14:textId="77777777" w:rsidR="004A0C76" w:rsidRPr="004A0C76" w:rsidRDefault="004A0C76" w:rsidP="004A0C76">
      <w:pPr>
        <w:rPr>
          <w:rFonts w:asciiTheme="majorHAnsi" w:hAnsiTheme="majorHAnsi" w:cstheme="majorHAnsi"/>
          <w:sz w:val="22"/>
          <w:szCs w:val="22"/>
        </w:rPr>
      </w:pPr>
    </w:p>
    <w:p w14:paraId="535DC356" w14:textId="0E964A5D" w:rsidR="009C0E68" w:rsidRPr="004A0C76" w:rsidRDefault="009C0E68" w:rsidP="004C298A">
      <w:pPr>
        <w:pStyle w:val="ListParagraph"/>
        <w:numPr>
          <w:ilvl w:val="0"/>
          <w:numId w:val="7"/>
        </w:numPr>
        <w:rPr>
          <w:rFonts w:asciiTheme="majorHAnsi" w:hAnsiTheme="majorHAnsi" w:cstheme="majorHAnsi"/>
          <w:sz w:val="22"/>
          <w:szCs w:val="22"/>
        </w:rPr>
      </w:pPr>
      <w:r w:rsidRPr="004A0C76">
        <w:rPr>
          <w:rFonts w:asciiTheme="majorHAnsi" w:hAnsiTheme="majorHAnsi" w:cstheme="majorHAnsi"/>
          <w:sz w:val="22"/>
          <w:szCs w:val="22"/>
        </w:rPr>
        <w:t xml:space="preserve">Is being </w:t>
      </w:r>
      <w:r w:rsidR="007C4DF3" w:rsidRPr="004A0C76">
        <w:rPr>
          <w:rFonts w:asciiTheme="majorHAnsi" w:hAnsiTheme="majorHAnsi" w:cstheme="majorHAnsi"/>
          <w:sz w:val="22"/>
          <w:szCs w:val="22"/>
        </w:rPr>
        <w:t>male</w:t>
      </w:r>
      <w:r w:rsidRPr="004A0C76">
        <w:rPr>
          <w:rFonts w:asciiTheme="majorHAnsi" w:hAnsiTheme="majorHAnsi" w:cstheme="majorHAnsi"/>
          <w:sz w:val="22"/>
          <w:szCs w:val="22"/>
        </w:rPr>
        <w:t xml:space="preserve"> independent of answering “</w:t>
      </w:r>
      <w:r w:rsidR="007C4DF3" w:rsidRPr="004A0C76">
        <w:rPr>
          <w:rFonts w:asciiTheme="majorHAnsi" w:hAnsiTheme="majorHAnsi" w:cstheme="majorHAnsi"/>
          <w:sz w:val="22"/>
          <w:szCs w:val="22"/>
        </w:rPr>
        <w:t>No</w:t>
      </w:r>
      <w:r w:rsidRPr="004A0C76">
        <w:rPr>
          <w:rFonts w:asciiTheme="majorHAnsi" w:hAnsiTheme="majorHAnsi" w:cstheme="majorHAnsi"/>
          <w:sz w:val="22"/>
          <w:szCs w:val="22"/>
        </w:rPr>
        <w:t>”?  Explain using probabilities.</w:t>
      </w:r>
    </w:p>
    <w:p w14:paraId="3DD9E5F9" w14:textId="77777777" w:rsidR="0085306F" w:rsidRPr="004C298A" w:rsidRDefault="0085306F" w:rsidP="004C298A">
      <w:pPr>
        <w:rPr>
          <w:rFonts w:asciiTheme="majorHAnsi" w:hAnsiTheme="majorHAnsi" w:cstheme="majorHAnsi"/>
          <w:sz w:val="22"/>
          <w:szCs w:val="22"/>
        </w:rPr>
      </w:pPr>
    </w:p>
    <w:sectPr w:rsidR="0085306F" w:rsidRPr="004C298A" w:rsidSect="003D30DE">
      <w:headerReference w:type="default" r:id="rId14"/>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C56055" w14:textId="77777777" w:rsidR="000F589E" w:rsidRDefault="000F589E" w:rsidP="00A309D6">
      <w:r>
        <w:separator/>
      </w:r>
    </w:p>
  </w:endnote>
  <w:endnote w:type="continuationSeparator" w:id="0">
    <w:p w14:paraId="4DCD7959" w14:textId="77777777" w:rsidR="000F589E" w:rsidRDefault="000F589E" w:rsidP="00A30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5959B" w14:textId="77777777" w:rsidR="000F589E" w:rsidRDefault="000F589E" w:rsidP="00A309D6">
      <w:r>
        <w:separator/>
      </w:r>
    </w:p>
  </w:footnote>
  <w:footnote w:type="continuationSeparator" w:id="0">
    <w:p w14:paraId="3B0A290F" w14:textId="77777777" w:rsidR="000F589E" w:rsidRDefault="000F589E" w:rsidP="00A30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67791" w14:textId="17A803B2" w:rsidR="00A309D6" w:rsidRDefault="00EC597C" w:rsidP="00A309D6">
    <w:pPr>
      <w:pStyle w:val="Header"/>
      <w:jc w:val="center"/>
    </w:pPr>
    <w:r>
      <w:rPr>
        <w:rFonts w:ascii="Times New Roman" w:hAnsi="Times New Roman" w:cs="Times New Roman"/>
        <w:b/>
        <w:sz w:val="22"/>
        <w:szCs w:val="22"/>
      </w:rPr>
      <w:t>Intro Stats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6540AE3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 w15:restartNumberingAfterBreak="0">
    <w:nsid w:val="DA4300BD"/>
    <w:multiLevelType w:val="multilevel"/>
    <w:tmpl w:val="884415AC"/>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2" w15:restartNumberingAfterBreak="0">
    <w:nsid w:val="EA454B4C"/>
    <w:multiLevelType w:val="multilevel"/>
    <w:tmpl w:val="CEDC5B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BC1775E"/>
    <w:multiLevelType w:val="hybridMultilevel"/>
    <w:tmpl w:val="6270F9AC"/>
    <w:lvl w:ilvl="0" w:tplc="80001C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94CD7"/>
    <w:multiLevelType w:val="hybridMultilevel"/>
    <w:tmpl w:val="8C8098FA"/>
    <w:lvl w:ilvl="0" w:tplc="3E5484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0640E1"/>
    <w:multiLevelType w:val="hybridMultilevel"/>
    <w:tmpl w:val="00EC9700"/>
    <w:lvl w:ilvl="0" w:tplc="CCBE1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F1ED2"/>
    <w:multiLevelType w:val="multilevel"/>
    <w:tmpl w:val="3642CC6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10" w15:restartNumberingAfterBreak="0">
    <w:nsid w:val="66C613E8"/>
    <w:multiLevelType w:val="hybridMultilevel"/>
    <w:tmpl w:val="788A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315DCA"/>
    <w:multiLevelType w:val="multilevel"/>
    <w:tmpl w:val="64A20A4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2" w15:restartNumberingAfterBreak="0">
    <w:nsid w:val="718F53CF"/>
    <w:multiLevelType w:val="hybridMultilevel"/>
    <w:tmpl w:val="7DA00B30"/>
    <w:lvl w:ilvl="0" w:tplc="E3189C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B7649A"/>
    <w:multiLevelType w:val="hybridMultilevel"/>
    <w:tmpl w:val="A2DA3210"/>
    <w:lvl w:ilvl="0" w:tplc="D1C888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0"/>
  </w:num>
  <w:num w:numId="5">
    <w:abstractNumId w:val="6"/>
  </w:num>
  <w:num w:numId="6">
    <w:abstractNumId w:val="8"/>
  </w:num>
  <w:num w:numId="7">
    <w:abstractNumId w:val="12"/>
  </w:num>
  <w:num w:numId="8">
    <w:abstractNumId w:val="7"/>
  </w:num>
  <w:num w:numId="9">
    <w:abstractNumId w:val="1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30DE"/>
    <w:rsid w:val="00000965"/>
    <w:rsid w:val="00031931"/>
    <w:rsid w:val="000376AE"/>
    <w:rsid w:val="00096B50"/>
    <w:rsid w:val="000A4ECB"/>
    <w:rsid w:val="000B2C8B"/>
    <w:rsid w:val="000C217A"/>
    <w:rsid w:val="000D5331"/>
    <w:rsid w:val="000E3AA5"/>
    <w:rsid w:val="000F589E"/>
    <w:rsid w:val="00116471"/>
    <w:rsid w:val="00130D39"/>
    <w:rsid w:val="00165EDB"/>
    <w:rsid w:val="0017218F"/>
    <w:rsid w:val="00196FD8"/>
    <w:rsid w:val="001A6BB3"/>
    <w:rsid w:val="0023749A"/>
    <w:rsid w:val="002D0C02"/>
    <w:rsid w:val="003161CA"/>
    <w:rsid w:val="00324C52"/>
    <w:rsid w:val="00371C31"/>
    <w:rsid w:val="003B3DC9"/>
    <w:rsid w:val="003C50B1"/>
    <w:rsid w:val="003D30DE"/>
    <w:rsid w:val="003F6313"/>
    <w:rsid w:val="0040060D"/>
    <w:rsid w:val="0041495F"/>
    <w:rsid w:val="00414CC0"/>
    <w:rsid w:val="00455960"/>
    <w:rsid w:val="00464A3E"/>
    <w:rsid w:val="004A0C76"/>
    <w:rsid w:val="004C298A"/>
    <w:rsid w:val="004C6BA1"/>
    <w:rsid w:val="004E0C2F"/>
    <w:rsid w:val="004F5FA5"/>
    <w:rsid w:val="00524E7D"/>
    <w:rsid w:val="00585F20"/>
    <w:rsid w:val="005B2E02"/>
    <w:rsid w:val="00614564"/>
    <w:rsid w:val="00623D69"/>
    <w:rsid w:val="00635E04"/>
    <w:rsid w:val="006B31D8"/>
    <w:rsid w:val="006B5F5E"/>
    <w:rsid w:val="00712136"/>
    <w:rsid w:val="0071593A"/>
    <w:rsid w:val="0072114B"/>
    <w:rsid w:val="00774548"/>
    <w:rsid w:val="007A77CA"/>
    <w:rsid w:val="007C4DF3"/>
    <w:rsid w:val="007E0761"/>
    <w:rsid w:val="008345E2"/>
    <w:rsid w:val="00840618"/>
    <w:rsid w:val="0085306F"/>
    <w:rsid w:val="008542C1"/>
    <w:rsid w:val="00894E88"/>
    <w:rsid w:val="00947286"/>
    <w:rsid w:val="009629B5"/>
    <w:rsid w:val="0099573D"/>
    <w:rsid w:val="009C0E68"/>
    <w:rsid w:val="009E5027"/>
    <w:rsid w:val="009E685D"/>
    <w:rsid w:val="00A075E9"/>
    <w:rsid w:val="00A309D6"/>
    <w:rsid w:val="00AA2EB1"/>
    <w:rsid w:val="00AC5C33"/>
    <w:rsid w:val="00AE0696"/>
    <w:rsid w:val="00B44226"/>
    <w:rsid w:val="00B56DED"/>
    <w:rsid w:val="00B660E4"/>
    <w:rsid w:val="00BB65D0"/>
    <w:rsid w:val="00BD1004"/>
    <w:rsid w:val="00C4213D"/>
    <w:rsid w:val="00C804C5"/>
    <w:rsid w:val="00C810E3"/>
    <w:rsid w:val="00CA1006"/>
    <w:rsid w:val="00CE095F"/>
    <w:rsid w:val="00D1665E"/>
    <w:rsid w:val="00D64034"/>
    <w:rsid w:val="00D76284"/>
    <w:rsid w:val="00DB3F1D"/>
    <w:rsid w:val="00DC0AFA"/>
    <w:rsid w:val="00DC401D"/>
    <w:rsid w:val="00DD1744"/>
    <w:rsid w:val="00DE5CFE"/>
    <w:rsid w:val="00DF1E11"/>
    <w:rsid w:val="00E12451"/>
    <w:rsid w:val="00E306E5"/>
    <w:rsid w:val="00E40916"/>
    <w:rsid w:val="00E70C27"/>
    <w:rsid w:val="00E74839"/>
    <w:rsid w:val="00E8076F"/>
    <w:rsid w:val="00EC2786"/>
    <w:rsid w:val="00EC597C"/>
    <w:rsid w:val="00F134CA"/>
    <w:rsid w:val="00F16209"/>
    <w:rsid w:val="00F53161"/>
    <w:rsid w:val="00FB4D5A"/>
    <w:rsid w:val="00FD1A20"/>
    <w:rsid w:val="00FE3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24C7C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0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30DE"/>
    <w:rPr>
      <w:rFonts w:ascii="Lucida Grande" w:hAnsi="Lucida Grande" w:cs="Lucida Grande"/>
      <w:sz w:val="18"/>
      <w:szCs w:val="18"/>
    </w:rPr>
  </w:style>
  <w:style w:type="paragraph" w:styleId="ListParagraph">
    <w:name w:val="List Paragraph"/>
    <w:basedOn w:val="Normal"/>
    <w:uiPriority w:val="34"/>
    <w:qFormat/>
    <w:rsid w:val="00D76284"/>
    <w:pPr>
      <w:ind w:left="720"/>
      <w:contextualSpacing/>
    </w:pPr>
  </w:style>
  <w:style w:type="table" w:styleId="TableGrid">
    <w:name w:val="Table Grid"/>
    <w:basedOn w:val="TableNormal"/>
    <w:uiPriority w:val="39"/>
    <w:rsid w:val="009C0E6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665E"/>
    <w:rPr>
      <w:color w:val="808080"/>
    </w:rPr>
  </w:style>
  <w:style w:type="paragraph" w:styleId="Header">
    <w:name w:val="header"/>
    <w:basedOn w:val="Normal"/>
    <w:link w:val="HeaderChar"/>
    <w:uiPriority w:val="99"/>
    <w:unhideWhenUsed/>
    <w:rsid w:val="00A309D6"/>
    <w:pPr>
      <w:tabs>
        <w:tab w:val="center" w:pos="4680"/>
        <w:tab w:val="right" w:pos="9360"/>
      </w:tabs>
    </w:pPr>
  </w:style>
  <w:style w:type="character" w:customStyle="1" w:styleId="HeaderChar">
    <w:name w:val="Header Char"/>
    <w:basedOn w:val="DefaultParagraphFont"/>
    <w:link w:val="Header"/>
    <w:uiPriority w:val="99"/>
    <w:rsid w:val="00A309D6"/>
  </w:style>
  <w:style w:type="paragraph" w:styleId="Footer">
    <w:name w:val="footer"/>
    <w:basedOn w:val="Normal"/>
    <w:link w:val="FooterChar"/>
    <w:uiPriority w:val="99"/>
    <w:unhideWhenUsed/>
    <w:rsid w:val="00A309D6"/>
    <w:pPr>
      <w:tabs>
        <w:tab w:val="center" w:pos="4680"/>
        <w:tab w:val="right" w:pos="9360"/>
      </w:tabs>
    </w:pPr>
  </w:style>
  <w:style w:type="character" w:customStyle="1" w:styleId="FooterChar">
    <w:name w:val="Footer Char"/>
    <w:basedOn w:val="DefaultParagraphFont"/>
    <w:link w:val="Footer"/>
    <w:uiPriority w:val="99"/>
    <w:rsid w:val="00A309D6"/>
  </w:style>
  <w:style w:type="character" w:customStyle="1" w:styleId="apple-converted-space">
    <w:name w:val="apple-converted-space"/>
    <w:basedOn w:val="DefaultParagraphFont"/>
    <w:rsid w:val="00C810E3"/>
  </w:style>
  <w:style w:type="character" w:styleId="Hyperlink">
    <w:name w:val="Hyperlink"/>
    <w:basedOn w:val="DefaultParagraphFont"/>
    <w:uiPriority w:val="99"/>
    <w:semiHidden/>
    <w:unhideWhenUsed/>
    <w:rsid w:val="00C810E3"/>
    <w:rPr>
      <w:color w:val="0000FF"/>
      <w:u w:val="single"/>
    </w:rPr>
  </w:style>
  <w:style w:type="character" w:customStyle="1" w:styleId="print">
    <w:name w:val="print"/>
    <w:basedOn w:val="DefaultParagraphFont"/>
    <w:rsid w:val="00C810E3"/>
  </w:style>
  <w:style w:type="paragraph" w:customStyle="1" w:styleId="Times">
    <w:name w:val="Times"/>
    <w:rsid w:val="003161CA"/>
    <w:rPr>
      <w:rFonts w:ascii="Times" w:eastAsia="ヒラギノ角ゴ Pro W3" w:hAnsi="Times" w:cs="Times New Roman"/>
      <w:color w:val="000000"/>
      <w:szCs w:val="20"/>
    </w:rPr>
  </w:style>
  <w:style w:type="character" w:customStyle="1" w:styleId="mathematics">
    <w:name w:val="mathematics"/>
    <w:basedOn w:val="DefaultParagraphFont"/>
    <w:rsid w:val="008345E2"/>
  </w:style>
  <w:style w:type="paragraph" w:customStyle="1" w:styleId="Compact">
    <w:name w:val="Compact"/>
    <w:basedOn w:val="BodyText"/>
    <w:qFormat/>
    <w:rsid w:val="0085306F"/>
    <w:pPr>
      <w:spacing w:before="36" w:after="36"/>
    </w:pPr>
    <w:rPr>
      <w:rFonts w:eastAsiaTheme="minorHAnsi"/>
    </w:rPr>
  </w:style>
  <w:style w:type="table" w:customStyle="1" w:styleId="Table">
    <w:name w:val="Table"/>
    <w:semiHidden/>
    <w:unhideWhenUsed/>
    <w:qFormat/>
    <w:rsid w:val="0085306F"/>
    <w:pPr>
      <w:spacing w:after="200"/>
    </w:pPr>
    <w:rPr>
      <w:rFonts w:eastAsiaTheme="minorHAnsi"/>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85306F"/>
    <w:pPr>
      <w:spacing w:after="120"/>
    </w:pPr>
  </w:style>
  <w:style w:type="character" w:customStyle="1" w:styleId="BodyTextChar">
    <w:name w:val="Body Text Char"/>
    <w:basedOn w:val="DefaultParagraphFont"/>
    <w:link w:val="BodyText"/>
    <w:uiPriority w:val="99"/>
    <w:semiHidden/>
    <w:rsid w:val="00853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794456">
      <w:bodyDiv w:val="1"/>
      <w:marLeft w:val="0"/>
      <w:marRight w:val="0"/>
      <w:marTop w:val="0"/>
      <w:marBottom w:val="0"/>
      <w:divBdr>
        <w:top w:val="none" w:sz="0" w:space="0" w:color="auto"/>
        <w:left w:val="none" w:sz="0" w:space="0" w:color="auto"/>
        <w:bottom w:val="none" w:sz="0" w:space="0" w:color="auto"/>
        <w:right w:val="none" w:sz="0" w:space="0" w:color="auto"/>
      </w:divBdr>
    </w:div>
    <w:div w:id="20117884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6</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Frazier</dc:creator>
  <cp:keywords/>
  <dc:description/>
  <cp:lastModifiedBy>Microsoft Office User</cp:lastModifiedBy>
  <cp:revision>73</cp:revision>
  <dcterms:created xsi:type="dcterms:W3CDTF">2014-12-08T22:47:00Z</dcterms:created>
  <dcterms:modified xsi:type="dcterms:W3CDTF">2020-08-03T20:31:00Z</dcterms:modified>
</cp:coreProperties>
</file>