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5873" w14:textId="76D6A955" w:rsidR="00232B9C" w:rsidRPr="00907342" w:rsidRDefault="00692629">
      <w:pPr>
        <w:pStyle w:val="Heading11"/>
        <w:rPr>
          <w:b/>
          <w:bCs/>
          <w:sz w:val="40"/>
          <w:szCs w:val="40"/>
        </w:rPr>
      </w:pPr>
      <w:r w:rsidRPr="00907342">
        <w:rPr>
          <w:b/>
          <w:bCs/>
          <w:sz w:val="40"/>
          <w:szCs w:val="40"/>
        </w:rPr>
        <w:t>Week 2, Day 2</w:t>
      </w:r>
    </w:p>
    <w:p w14:paraId="6EDD234E" w14:textId="77777777" w:rsidR="00022097" w:rsidRPr="00907342" w:rsidRDefault="00022097">
      <w:pPr>
        <w:pStyle w:val="Heading11"/>
        <w:rPr>
          <w:sz w:val="32"/>
          <w:szCs w:val="32"/>
        </w:rPr>
      </w:pPr>
    </w:p>
    <w:p w14:paraId="1704BE1A" w14:textId="05F9B528" w:rsidR="006C4F66" w:rsidRPr="006C4F66" w:rsidRDefault="006C4F66" w:rsidP="006C4F66">
      <w:pPr>
        <w:numPr>
          <w:ilvl w:val="0"/>
          <w:numId w:val="6"/>
        </w:numPr>
        <w:spacing w:before="100" w:after="100"/>
        <w:rPr>
          <w:sz w:val="32"/>
          <w:szCs w:val="32"/>
        </w:rPr>
      </w:pPr>
      <w:r w:rsidRPr="00B25953">
        <w:rPr>
          <w:sz w:val="32"/>
          <w:szCs w:val="32"/>
        </w:rPr>
        <w:t xml:space="preserve">Intro Stats Review: </w:t>
      </w:r>
      <w:r>
        <w:rPr>
          <w:sz w:val="32"/>
          <w:szCs w:val="32"/>
        </w:rPr>
        <w:t>Inference</w:t>
      </w:r>
    </w:p>
    <w:p w14:paraId="2BFDA405" w14:textId="77777777" w:rsidR="006C4F66" w:rsidRDefault="006C4F66" w:rsidP="006C4F66">
      <w:pPr>
        <w:numPr>
          <w:ilvl w:val="1"/>
          <w:numId w:val="6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How does EDA fit into this? </w:t>
      </w:r>
    </w:p>
    <w:p w14:paraId="3C8A0C9D" w14:textId="77777777" w:rsidR="006C4F66" w:rsidRDefault="006C4F66" w:rsidP="006C4F66">
      <w:pPr>
        <w:spacing w:before="100" w:after="100"/>
        <w:ind w:left="1080"/>
        <w:rPr>
          <w:sz w:val="32"/>
          <w:szCs w:val="32"/>
        </w:rPr>
      </w:pPr>
    </w:p>
    <w:p w14:paraId="1712B0BD" w14:textId="77777777" w:rsidR="006C4F66" w:rsidRDefault="006C4F66" w:rsidP="006C4F66">
      <w:pPr>
        <w:numPr>
          <w:ilvl w:val="1"/>
          <w:numId w:val="6"/>
        </w:numPr>
        <w:spacing w:before="100" w:after="100"/>
        <w:rPr>
          <w:sz w:val="32"/>
          <w:szCs w:val="32"/>
        </w:rPr>
      </w:pPr>
      <w:r w:rsidRPr="009F7ED3">
        <w:rPr>
          <w:sz w:val="32"/>
          <w:szCs w:val="32"/>
        </w:rPr>
        <w:t>Central Limit Theorem: What is it and why does it matter?</w:t>
      </w:r>
    </w:p>
    <w:p w14:paraId="431303FF" w14:textId="77777777" w:rsidR="006C4F66" w:rsidRPr="00ED0ADD" w:rsidRDefault="006C4F66" w:rsidP="006C4F66">
      <w:pPr>
        <w:numPr>
          <w:ilvl w:val="2"/>
          <w:numId w:val="6"/>
        </w:numPr>
        <w:spacing w:before="100" w:after="100"/>
        <w:rPr>
          <w:sz w:val="32"/>
          <w:szCs w:val="32"/>
        </w:rPr>
      </w:pPr>
      <w:r w:rsidRPr="004E7FFE">
        <w:rPr>
          <w:sz w:val="32"/>
          <w:szCs w:val="32"/>
        </w:rPr>
        <w:t xml:space="preserve">CLT: </w:t>
      </w:r>
      <w:r w:rsidRPr="00ED0ADD">
        <w:rPr>
          <w:sz w:val="32"/>
          <w:szCs w:val="32"/>
        </w:rPr>
        <w:t>For random samples with a “sufficiently large” sample size, the distribution of many sample statistics is normally distributed and is centered at the true value of the population parameter.</w:t>
      </w:r>
      <w:r w:rsidRPr="004E7FFE">
        <w:rPr>
          <w:sz w:val="32"/>
          <w:szCs w:val="32"/>
        </w:rPr>
        <w:t xml:space="preserve">  Also tells us the mean and SD of those statistics (which are themselves RVs).</w:t>
      </w:r>
    </w:p>
    <w:p w14:paraId="4B8D3676" w14:textId="77777777" w:rsidR="006C4F66" w:rsidRDefault="006C4F66" w:rsidP="006C4F66">
      <w:pPr>
        <w:numPr>
          <w:ilvl w:val="2"/>
          <w:numId w:val="6"/>
        </w:numPr>
        <w:spacing w:before="100" w:after="100"/>
        <w:rPr>
          <w:sz w:val="32"/>
          <w:szCs w:val="32"/>
        </w:rPr>
      </w:pPr>
      <w:r w:rsidRPr="004E7FFE">
        <w:rPr>
          <w:sz w:val="32"/>
          <w:szCs w:val="32"/>
        </w:rPr>
        <w:t>Why does it matter?</w:t>
      </w:r>
    </w:p>
    <w:p w14:paraId="036F2B22" w14:textId="77777777" w:rsidR="006C4F66" w:rsidRPr="004E7FFE" w:rsidRDefault="006C4F66" w:rsidP="006C4F66">
      <w:pPr>
        <w:spacing w:before="100" w:after="100"/>
        <w:ind w:left="1800"/>
        <w:rPr>
          <w:sz w:val="32"/>
          <w:szCs w:val="32"/>
        </w:rPr>
      </w:pPr>
    </w:p>
    <w:p w14:paraId="5AD657CB" w14:textId="56D75E50" w:rsidR="006C4F66" w:rsidRPr="006C4F66" w:rsidRDefault="006C4F66" w:rsidP="006C4F66">
      <w:pPr>
        <w:numPr>
          <w:ilvl w:val="1"/>
          <w:numId w:val="6"/>
        </w:numPr>
        <w:spacing w:before="100" w:after="100"/>
        <w:rPr>
          <w:sz w:val="32"/>
          <w:szCs w:val="32"/>
        </w:rPr>
      </w:pPr>
      <w:r w:rsidRPr="009F7ED3">
        <w:rPr>
          <w:rFonts w:ascii="Times New Roman Bold" w:hAnsi="Times New Roman Bold"/>
          <w:sz w:val="32"/>
          <w:szCs w:val="32"/>
        </w:rPr>
        <w:t>Discussion of p-values and the 0.05 “rule”</w:t>
      </w:r>
    </w:p>
    <w:p w14:paraId="1F4A01ED" w14:textId="77777777" w:rsidR="006C4F66" w:rsidRPr="009F7ED3" w:rsidRDefault="006C4F66" w:rsidP="006C4F66">
      <w:pPr>
        <w:spacing w:before="100" w:after="100"/>
        <w:ind w:left="1080"/>
        <w:rPr>
          <w:sz w:val="32"/>
          <w:szCs w:val="32"/>
        </w:rPr>
      </w:pPr>
    </w:p>
    <w:p w14:paraId="3C1F789E" w14:textId="77777777" w:rsidR="00907342" w:rsidRPr="00907342" w:rsidRDefault="00907342" w:rsidP="00907342">
      <w:pPr>
        <w:pStyle w:val="ListParagraph"/>
        <w:numPr>
          <w:ilvl w:val="0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b/>
          <w:bCs/>
          <w:sz w:val="32"/>
          <w:szCs w:val="32"/>
        </w:rPr>
      </w:pPr>
      <w:r w:rsidRPr="00907342">
        <w:rPr>
          <w:rFonts w:ascii="Times New Roman Bold" w:hAnsi="Times New Roman Bold"/>
          <w:b/>
          <w:bCs/>
          <w:sz w:val="32"/>
          <w:szCs w:val="32"/>
        </w:rPr>
        <w:t>Station 3 – Inference with R</w:t>
      </w:r>
    </w:p>
    <w:p w14:paraId="1E632B3A" w14:textId="1A6129FB" w:rsidR="00907342" w:rsidRPr="00907342" w:rsidRDefault="00907342" w:rsidP="00907342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b/>
          <w:bCs/>
          <w:sz w:val="32"/>
          <w:szCs w:val="32"/>
        </w:rPr>
      </w:pPr>
      <w:r w:rsidRPr="00907342">
        <w:rPr>
          <w:rFonts w:ascii="Times New Roman Bold" w:hAnsi="Times New Roman Bold"/>
          <w:sz w:val="32"/>
          <w:szCs w:val="32"/>
        </w:rPr>
        <w:t>See “Inference Summary Sheet” for R code (t test, prop test)</w:t>
      </w:r>
    </w:p>
    <w:p w14:paraId="0EF568C3" w14:textId="5CD6F62A" w:rsidR="00DD6A11" w:rsidRPr="00907342" w:rsidRDefault="00DD6A11" w:rsidP="001B4B82">
      <w:pPr>
        <w:spacing w:before="100" w:after="100"/>
        <w:rPr>
          <w:sz w:val="32"/>
          <w:szCs w:val="32"/>
        </w:rPr>
      </w:pPr>
    </w:p>
    <w:p w14:paraId="759AB29B" w14:textId="1953CB41" w:rsidR="00A36A53" w:rsidRPr="00A36A53" w:rsidRDefault="00A36A53" w:rsidP="00F03A5A">
      <w:p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>
        <w:rPr>
          <w:rFonts w:ascii="Times New Roman Bold" w:hAnsi="Times New Roman Bold"/>
          <w:b/>
          <w:bCs/>
          <w:sz w:val="32"/>
          <w:szCs w:val="32"/>
        </w:rPr>
        <w:t xml:space="preserve">For Sunday (noon): </w:t>
      </w:r>
      <w:r w:rsidRPr="00A36A53">
        <w:rPr>
          <w:rFonts w:ascii="Times New Roman Bold" w:hAnsi="Times New Roman Bold"/>
          <w:sz w:val="32"/>
          <w:szCs w:val="32"/>
        </w:rPr>
        <w:t>Take Intro Stats Review Quiz</w:t>
      </w:r>
    </w:p>
    <w:p w14:paraId="39FD1088" w14:textId="644DC723" w:rsidR="00983594" w:rsidRPr="00907342" w:rsidRDefault="00232B9C" w:rsidP="00F03A5A">
      <w:pPr>
        <w:tabs>
          <w:tab w:val="left" w:pos="720"/>
        </w:tabs>
        <w:spacing w:before="100" w:after="100"/>
        <w:rPr>
          <w:sz w:val="32"/>
          <w:szCs w:val="32"/>
        </w:rPr>
      </w:pPr>
      <w:r w:rsidRPr="00907342">
        <w:rPr>
          <w:rFonts w:ascii="Times New Roman Bold" w:hAnsi="Times New Roman Bold"/>
          <w:b/>
          <w:bCs/>
          <w:sz w:val="32"/>
          <w:szCs w:val="32"/>
        </w:rPr>
        <w:t xml:space="preserve">For </w:t>
      </w:r>
      <w:r w:rsidR="003236CD" w:rsidRPr="00907342">
        <w:rPr>
          <w:rFonts w:ascii="Times New Roman Bold" w:hAnsi="Times New Roman Bold"/>
          <w:b/>
          <w:bCs/>
          <w:sz w:val="32"/>
          <w:szCs w:val="32"/>
        </w:rPr>
        <w:t>Tuesday</w:t>
      </w:r>
      <w:r w:rsidRPr="00907342">
        <w:rPr>
          <w:sz w:val="32"/>
          <w:szCs w:val="32"/>
        </w:rPr>
        <w:t xml:space="preserve">: </w:t>
      </w:r>
    </w:p>
    <w:p w14:paraId="03CAD439" w14:textId="5123A68E" w:rsidR="00983594" w:rsidRDefault="00E87424" w:rsidP="00983594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sz w:val="32"/>
          <w:szCs w:val="32"/>
        </w:rPr>
      </w:pPr>
      <w:r w:rsidRPr="00907342">
        <w:rPr>
          <w:sz w:val="32"/>
          <w:szCs w:val="32"/>
        </w:rPr>
        <w:t xml:space="preserve">Read Chapter </w:t>
      </w:r>
      <w:r w:rsidR="001B4B82">
        <w:rPr>
          <w:sz w:val="32"/>
          <w:szCs w:val="32"/>
        </w:rPr>
        <w:t>1 and Sections 2.1-2.2</w:t>
      </w:r>
    </w:p>
    <w:p w14:paraId="5FB97AD0" w14:textId="7017A769" w:rsidR="00785F6C" w:rsidRPr="00907342" w:rsidRDefault="00785F6C" w:rsidP="00983594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>Watch the “Chapter 2: Tests” lecture video (</w:t>
      </w:r>
      <w:r w:rsidRPr="008E7D89">
        <w:rPr>
          <w:sz w:val="32"/>
          <w:szCs w:val="32"/>
          <w:u w:val="single"/>
        </w:rPr>
        <w:t>Lecture Videos</w:t>
      </w:r>
      <w:r>
        <w:rPr>
          <w:sz w:val="32"/>
          <w:szCs w:val="32"/>
        </w:rPr>
        <w:t xml:space="preserve"> link under </w:t>
      </w:r>
      <w:r w:rsidRPr="008E7D89">
        <w:rPr>
          <w:sz w:val="32"/>
          <w:szCs w:val="32"/>
          <w:u w:val="single"/>
        </w:rPr>
        <w:t>General</w:t>
      </w:r>
      <w:r>
        <w:rPr>
          <w:sz w:val="32"/>
          <w:szCs w:val="32"/>
        </w:rPr>
        <w:t xml:space="preserve"> tab on Moodle)</w:t>
      </w:r>
      <w:r w:rsidR="008E7D89">
        <w:rPr>
          <w:sz w:val="32"/>
          <w:szCs w:val="32"/>
        </w:rPr>
        <w:t xml:space="preserve"> </w:t>
      </w:r>
      <w:r w:rsidR="008E7D89" w:rsidRPr="008E7D89">
        <w:rPr>
          <w:sz w:val="32"/>
          <w:szCs w:val="32"/>
        </w:rPr>
        <w:sym w:font="Wingdings" w:char="F0E0"/>
      </w:r>
      <w:r w:rsidR="008E7D89">
        <w:rPr>
          <w:sz w:val="32"/>
          <w:szCs w:val="32"/>
        </w:rPr>
        <w:t xml:space="preserve"> ~ 45 min.</w:t>
      </w:r>
    </w:p>
    <w:p w14:paraId="2E0500F3" w14:textId="77EFB44C" w:rsidR="00F54850" w:rsidRPr="00BD358F" w:rsidRDefault="00983594" w:rsidP="00B51F3A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b/>
          <w:sz w:val="32"/>
          <w:szCs w:val="32"/>
        </w:rPr>
      </w:pPr>
      <w:r w:rsidRPr="004034B5">
        <w:rPr>
          <w:sz w:val="32"/>
          <w:szCs w:val="32"/>
        </w:rPr>
        <w:t xml:space="preserve">Complete Station 3 </w:t>
      </w:r>
      <w:r w:rsidR="006E1ADA">
        <w:rPr>
          <w:sz w:val="32"/>
          <w:szCs w:val="32"/>
        </w:rPr>
        <w:t>(in the service of Homework 1)</w:t>
      </w:r>
    </w:p>
    <w:p w14:paraId="6BFDB609" w14:textId="0D3CBC49" w:rsidR="00BD358F" w:rsidRPr="004034B5" w:rsidRDefault="00BD358F" w:rsidP="00B51F3A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b/>
          <w:sz w:val="32"/>
          <w:szCs w:val="32"/>
        </w:rPr>
      </w:pPr>
      <w:r>
        <w:rPr>
          <w:sz w:val="32"/>
          <w:szCs w:val="32"/>
        </w:rPr>
        <w:t xml:space="preserve">Homework 1 due (on Moodle) on </w:t>
      </w:r>
      <w:r w:rsidR="00A36A53">
        <w:rPr>
          <w:sz w:val="32"/>
          <w:szCs w:val="32"/>
        </w:rPr>
        <w:t>Tuesday</w:t>
      </w:r>
      <w:r>
        <w:rPr>
          <w:sz w:val="32"/>
          <w:szCs w:val="32"/>
        </w:rPr>
        <w:t>!</w:t>
      </w:r>
    </w:p>
    <w:p w14:paraId="352ED62E" w14:textId="2F03C1BA" w:rsidR="00232B9C" w:rsidRPr="00907342" w:rsidRDefault="00232B9C">
      <w:pPr>
        <w:pStyle w:val="FreeForm"/>
        <w:rPr>
          <w:rFonts w:ascii="Times" w:hAnsi="Times"/>
          <w:sz w:val="32"/>
          <w:szCs w:val="32"/>
        </w:rPr>
      </w:pPr>
    </w:p>
    <w:p w14:paraId="60DB7E6C" w14:textId="77777777" w:rsidR="00232B9C" w:rsidRPr="00907342" w:rsidRDefault="00232B9C">
      <w:pPr>
        <w:pStyle w:val="FreeForm"/>
        <w:rPr>
          <w:rFonts w:ascii="Times" w:hAnsi="Times"/>
          <w:sz w:val="32"/>
          <w:szCs w:val="32"/>
        </w:rPr>
      </w:pPr>
    </w:p>
    <w:p w14:paraId="5F8DDBA9" w14:textId="3E2BBC8F" w:rsidR="00232B9C" w:rsidRPr="00907342" w:rsidRDefault="00232B9C" w:rsidP="00211C2F">
      <w:pPr>
        <w:pStyle w:val="FreeForm"/>
        <w:ind w:left="-1080" w:right="-720"/>
        <w:jc w:val="center"/>
        <w:rPr>
          <w:rFonts w:eastAsia="Times New Roman"/>
          <w:color w:val="auto"/>
          <w:sz w:val="32"/>
          <w:szCs w:val="32"/>
          <w:lang w:bidi="x-none"/>
        </w:rPr>
      </w:pPr>
    </w:p>
    <w:sectPr w:rsidR="00232B9C" w:rsidRPr="0090734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6FED" w14:textId="77777777" w:rsidR="00C40BA2" w:rsidRDefault="00C40BA2">
      <w:r>
        <w:separator/>
      </w:r>
    </w:p>
  </w:endnote>
  <w:endnote w:type="continuationSeparator" w:id="0">
    <w:p w14:paraId="60071413" w14:textId="77777777" w:rsidR="00C40BA2" w:rsidRDefault="00C4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61CD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C581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9AA5" w14:textId="77777777" w:rsidR="00C40BA2" w:rsidRDefault="00C40BA2">
      <w:r>
        <w:separator/>
      </w:r>
    </w:p>
  </w:footnote>
  <w:footnote w:type="continuationSeparator" w:id="0">
    <w:p w14:paraId="522C65D2" w14:textId="77777777" w:rsidR="00C40BA2" w:rsidRDefault="00C40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A242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3898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B823A1"/>
    <w:multiLevelType w:val="hybridMultilevel"/>
    <w:tmpl w:val="1AFE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971FA"/>
    <w:multiLevelType w:val="hybridMultilevel"/>
    <w:tmpl w:val="C2EA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F321B"/>
    <w:multiLevelType w:val="hybridMultilevel"/>
    <w:tmpl w:val="CFC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05610"/>
    <w:multiLevelType w:val="hybridMultilevel"/>
    <w:tmpl w:val="CC8E1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33159A"/>
    <w:multiLevelType w:val="hybridMultilevel"/>
    <w:tmpl w:val="1196F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23054F"/>
    <w:multiLevelType w:val="hybridMultilevel"/>
    <w:tmpl w:val="B25A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7354E8"/>
    <w:multiLevelType w:val="hybridMultilevel"/>
    <w:tmpl w:val="0556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22097"/>
    <w:rsid w:val="00077D86"/>
    <w:rsid w:val="000821ED"/>
    <w:rsid w:val="000878B1"/>
    <w:rsid w:val="00097AE5"/>
    <w:rsid w:val="000E312B"/>
    <w:rsid w:val="001450C8"/>
    <w:rsid w:val="001B3C90"/>
    <w:rsid w:val="001B4B82"/>
    <w:rsid w:val="001F42F8"/>
    <w:rsid w:val="00204CE6"/>
    <w:rsid w:val="00211C2F"/>
    <w:rsid w:val="00232B9C"/>
    <w:rsid w:val="002359AD"/>
    <w:rsid w:val="00252F3D"/>
    <w:rsid w:val="0028142C"/>
    <w:rsid w:val="002A6F24"/>
    <w:rsid w:val="002C4ADD"/>
    <w:rsid w:val="002D3CC2"/>
    <w:rsid w:val="00300F0C"/>
    <w:rsid w:val="003236CD"/>
    <w:rsid w:val="003A2436"/>
    <w:rsid w:val="003B31DE"/>
    <w:rsid w:val="003D485F"/>
    <w:rsid w:val="003D55CF"/>
    <w:rsid w:val="004034B5"/>
    <w:rsid w:val="004B5C33"/>
    <w:rsid w:val="004D5B2F"/>
    <w:rsid w:val="004E0105"/>
    <w:rsid w:val="00507B95"/>
    <w:rsid w:val="0051438A"/>
    <w:rsid w:val="00571CE8"/>
    <w:rsid w:val="00574A3D"/>
    <w:rsid w:val="0058072C"/>
    <w:rsid w:val="00582967"/>
    <w:rsid w:val="005958E3"/>
    <w:rsid w:val="005A10CB"/>
    <w:rsid w:val="005E44A0"/>
    <w:rsid w:val="005F1F95"/>
    <w:rsid w:val="00692629"/>
    <w:rsid w:val="006C4F66"/>
    <w:rsid w:val="006C65F1"/>
    <w:rsid w:val="006E1ADA"/>
    <w:rsid w:val="00743566"/>
    <w:rsid w:val="00785F6C"/>
    <w:rsid w:val="007E47E2"/>
    <w:rsid w:val="007F736F"/>
    <w:rsid w:val="008150FA"/>
    <w:rsid w:val="00815D9F"/>
    <w:rsid w:val="00853A37"/>
    <w:rsid w:val="00894E17"/>
    <w:rsid w:val="008A0750"/>
    <w:rsid w:val="008E7D89"/>
    <w:rsid w:val="00907342"/>
    <w:rsid w:val="00932C4A"/>
    <w:rsid w:val="00983594"/>
    <w:rsid w:val="0098481D"/>
    <w:rsid w:val="009A06CC"/>
    <w:rsid w:val="009A6DDE"/>
    <w:rsid w:val="009F0F92"/>
    <w:rsid w:val="009F1368"/>
    <w:rsid w:val="00A32358"/>
    <w:rsid w:val="00A36A53"/>
    <w:rsid w:val="00A43C70"/>
    <w:rsid w:val="00A441CC"/>
    <w:rsid w:val="00A65DC5"/>
    <w:rsid w:val="00A91807"/>
    <w:rsid w:val="00A95081"/>
    <w:rsid w:val="00AB1974"/>
    <w:rsid w:val="00AD719F"/>
    <w:rsid w:val="00AF3828"/>
    <w:rsid w:val="00B51F3A"/>
    <w:rsid w:val="00BD358F"/>
    <w:rsid w:val="00BD7F90"/>
    <w:rsid w:val="00C40BA2"/>
    <w:rsid w:val="00D17B6C"/>
    <w:rsid w:val="00D35C51"/>
    <w:rsid w:val="00DA26DE"/>
    <w:rsid w:val="00DD5DAD"/>
    <w:rsid w:val="00DD6A11"/>
    <w:rsid w:val="00DE5807"/>
    <w:rsid w:val="00E05F80"/>
    <w:rsid w:val="00E07F5F"/>
    <w:rsid w:val="00E277B1"/>
    <w:rsid w:val="00E87424"/>
    <w:rsid w:val="00EA35DB"/>
    <w:rsid w:val="00EF2C61"/>
    <w:rsid w:val="00F03A5A"/>
    <w:rsid w:val="00F40F53"/>
    <w:rsid w:val="00F54850"/>
    <w:rsid w:val="00F67859"/>
    <w:rsid w:val="00F77035"/>
    <w:rsid w:val="00F93EA0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57DD57"/>
  <w14:defaultImageDpi w14:val="300"/>
  <w15:docId w15:val="{E67CBC0A-1719-584A-A666-764BEEF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paragraph" w:styleId="BalloonText">
    <w:name w:val="Balloon Text"/>
    <w:basedOn w:val="Normal"/>
    <w:link w:val="BalloonTextChar"/>
    <w:locked/>
    <w:rsid w:val="00B51F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1F3A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8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cp:lastModifiedBy>Marian Frazier</cp:lastModifiedBy>
  <cp:revision>48</cp:revision>
  <cp:lastPrinted>2015-09-11T12:53:00Z</cp:lastPrinted>
  <dcterms:created xsi:type="dcterms:W3CDTF">2014-08-14T11:25:00Z</dcterms:created>
  <dcterms:modified xsi:type="dcterms:W3CDTF">2021-09-01T13:17:00Z</dcterms:modified>
</cp:coreProperties>
</file>